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3E6370" w14:textId="56B3D1FB" w:rsidR="00B7614E" w:rsidRPr="00BC06AE" w:rsidRDefault="00B7614E" w:rsidP="00B7614E">
      <w:pPr>
        <w:rPr>
          <w:rFonts w:ascii="Cambria" w:hAnsi="Cambria" w:cstheme="minorHAnsi"/>
          <w:b/>
          <w:color w:val="002060"/>
          <w:sz w:val="36"/>
          <w:szCs w:val="32"/>
          <w:u w:val="single"/>
        </w:rPr>
      </w:pPr>
      <w:r>
        <w:rPr>
          <w:rFonts w:ascii="Cambria" w:hAnsi="Cambria" w:cstheme="minorHAnsi"/>
          <w:b/>
          <w:color w:val="002060"/>
          <w:sz w:val="36"/>
          <w:szCs w:val="32"/>
          <w:u w:val="single"/>
        </w:rPr>
        <w:t>CLASS – 1</w:t>
      </w:r>
    </w:p>
    <w:p w14:paraId="2BD8A4FE" w14:textId="77777777" w:rsidR="00B7614E" w:rsidRDefault="00B7614E">
      <w:pPr>
        <w:rPr>
          <w:rFonts w:ascii="Bahnschrift SemiBold" w:hAnsi="Bahnschrift SemiBold" w:cstheme="majorHAnsi"/>
          <w:b/>
          <w:color w:val="4472C4" w:themeColor="accent5"/>
          <w:sz w:val="36"/>
          <w:szCs w:val="32"/>
          <w:u w:val="single"/>
        </w:rPr>
      </w:pPr>
    </w:p>
    <w:p w14:paraId="71B1CDFA" w14:textId="4639A0BF" w:rsidR="00EC6300" w:rsidRDefault="00B44D08">
      <w:pPr>
        <w:rPr>
          <w:rFonts w:ascii="Bahnschrift SemiBold" w:hAnsi="Bahnschrift SemiBold" w:cstheme="majorHAnsi"/>
          <w:b/>
          <w:color w:val="4472C4" w:themeColor="accent5"/>
          <w:sz w:val="36"/>
          <w:szCs w:val="32"/>
          <w:u w:val="single"/>
        </w:rPr>
      </w:pPr>
      <w:r>
        <w:rPr>
          <w:rFonts w:ascii="Bahnschrift SemiBold" w:hAnsi="Bahnschrift SemiBold" w:cstheme="majorHAnsi"/>
          <w:b/>
          <w:color w:val="4472C4" w:themeColor="accent5"/>
          <w:sz w:val="36"/>
          <w:szCs w:val="32"/>
          <w:u w:val="single"/>
        </w:rPr>
        <w:t>What is Spring</w:t>
      </w:r>
      <w:r w:rsidR="006C26C2">
        <w:rPr>
          <w:rFonts w:ascii="Bahnschrift SemiBold" w:hAnsi="Bahnschrift SemiBold" w:cstheme="majorHAnsi"/>
          <w:b/>
          <w:color w:val="4472C4" w:themeColor="accent5"/>
          <w:sz w:val="36"/>
          <w:szCs w:val="32"/>
          <w:u w:val="single"/>
        </w:rPr>
        <w:t xml:space="preserve"> / Spring Framework</w:t>
      </w:r>
      <w:r>
        <w:rPr>
          <w:rFonts w:ascii="Bahnschrift SemiBold" w:hAnsi="Bahnschrift SemiBold" w:cstheme="majorHAnsi"/>
          <w:b/>
          <w:color w:val="4472C4" w:themeColor="accent5"/>
          <w:sz w:val="36"/>
          <w:szCs w:val="32"/>
          <w:u w:val="single"/>
        </w:rPr>
        <w:t>?</w:t>
      </w:r>
    </w:p>
    <w:p w14:paraId="6A572847" w14:textId="77777777" w:rsidR="00B24DD7" w:rsidRDefault="00B24DD7">
      <w:pPr>
        <w:rPr>
          <w:rFonts w:ascii="Bahnschrift SemiBold" w:hAnsi="Bahnschrift SemiBold" w:cstheme="majorHAnsi"/>
          <w:b/>
          <w:color w:val="4472C4" w:themeColor="accent5"/>
          <w:sz w:val="36"/>
          <w:szCs w:val="32"/>
          <w:u w:val="single"/>
        </w:rPr>
      </w:pPr>
    </w:p>
    <w:p w14:paraId="32817745" w14:textId="24177AAF" w:rsidR="00B24DD7" w:rsidRDefault="00B24DD7" w:rsidP="00B24DD7">
      <w:pPr>
        <w:rPr>
          <w:rFonts w:cstheme="minorHAnsi"/>
          <w:sz w:val="30"/>
          <w:szCs w:val="30"/>
        </w:rPr>
      </w:pPr>
      <w:r>
        <w:rPr>
          <w:rFonts w:cstheme="minorHAnsi"/>
          <w:sz w:val="30"/>
          <w:szCs w:val="30"/>
        </w:rPr>
        <w:t>It is a Framework to develop java based applications.</w:t>
      </w:r>
    </w:p>
    <w:p w14:paraId="75CF0A32" w14:textId="6E8AF0AB" w:rsidR="00EC6300" w:rsidRDefault="00EC6300">
      <w:pPr>
        <w:rPr>
          <w:rFonts w:ascii="Bahnschrift SemiBold" w:hAnsi="Bahnschrift SemiBold" w:cstheme="majorHAnsi"/>
          <w:b/>
          <w:color w:val="4472C4" w:themeColor="accent5"/>
          <w:sz w:val="36"/>
          <w:szCs w:val="32"/>
          <w:u w:val="single"/>
        </w:rPr>
      </w:pPr>
    </w:p>
    <w:p w14:paraId="633FC72E" w14:textId="173778E4" w:rsidR="00AB483C" w:rsidRPr="0021481A" w:rsidRDefault="006F790E">
      <w:pPr>
        <w:rPr>
          <w:rFonts w:ascii="Bahnschrift SemiBold" w:hAnsi="Bahnschrift SemiBold" w:cstheme="majorHAnsi"/>
          <w:b/>
          <w:color w:val="4472C4" w:themeColor="accent5"/>
          <w:sz w:val="32"/>
          <w:szCs w:val="32"/>
          <w:u w:val="single"/>
        </w:rPr>
      </w:pPr>
      <w:r>
        <w:rPr>
          <w:rFonts w:ascii="Bahnschrift SemiBold" w:hAnsi="Bahnschrift SemiBold" w:cstheme="majorHAnsi"/>
          <w:b/>
          <w:color w:val="4472C4" w:themeColor="accent5"/>
          <w:sz w:val="32"/>
          <w:szCs w:val="32"/>
          <w:u w:val="single"/>
        </w:rPr>
        <w:t xml:space="preserve">Java </w:t>
      </w:r>
      <w:r w:rsidR="00AB483C" w:rsidRPr="0021481A">
        <w:rPr>
          <w:rFonts w:ascii="Bahnschrift SemiBold" w:hAnsi="Bahnschrift SemiBold" w:cstheme="majorHAnsi"/>
          <w:b/>
          <w:color w:val="4472C4" w:themeColor="accent5"/>
          <w:sz w:val="32"/>
          <w:szCs w:val="32"/>
          <w:u w:val="single"/>
        </w:rPr>
        <w:t>Framework?</w:t>
      </w:r>
    </w:p>
    <w:p w14:paraId="339C09FC" w14:textId="76133FC8" w:rsidR="003534F0" w:rsidRDefault="00B75F3F" w:rsidP="00B75F3F">
      <w:pPr>
        <w:ind w:left="142"/>
        <w:rPr>
          <w:rFonts w:cstheme="minorHAnsi"/>
          <w:sz w:val="30"/>
          <w:szCs w:val="30"/>
        </w:rPr>
      </w:pPr>
      <w:r>
        <w:rPr>
          <w:rFonts w:cstheme="minorHAnsi"/>
          <w:sz w:val="30"/>
          <w:szCs w:val="30"/>
        </w:rPr>
        <w:t xml:space="preserve">-&gt; </w:t>
      </w:r>
      <w:r w:rsidR="003534F0">
        <w:rPr>
          <w:rFonts w:cstheme="minorHAnsi"/>
          <w:sz w:val="30"/>
          <w:szCs w:val="30"/>
        </w:rPr>
        <w:t xml:space="preserve">It is like ready to use </w:t>
      </w:r>
      <w:r w:rsidR="002C2874">
        <w:rPr>
          <w:rFonts w:cstheme="minorHAnsi"/>
          <w:sz w:val="30"/>
          <w:szCs w:val="30"/>
        </w:rPr>
        <w:t>thing. Like Maggie noodles.</w:t>
      </w:r>
    </w:p>
    <w:p w14:paraId="5F1C2F27" w14:textId="3A83F870" w:rsidR="006F790E" w:rsidRDefault="006F790E" w:rsidP="006F790E">
      <w:pPr>
        <w:ind w:left="426" w:hanging="284"/>
        <w:rPr>
          <w:rFonts w:cstheme="minorHAnsi"/>
          <w:sz w:val="30"/>
          <w:szCs w:val="30"/>
        </w:rPr>
      </w:pPr>
      <w:r>
        <w:rPr>
          <w:rFonts w:cstheme="minorHAnsi"/>
          <w:sz w:val="30"/>
          <w:szCs w:val="30"/>
        </w:rPr>
        <w:t>-&gt; It is a special software that provides abstraction layer on one or more technologies to simplify application development process.</w:t>
      </w:r>
    </w:p>
    <w:p w14:paraId="78E47B09" w14:textId="05B6ECFE" w:rsidR="008212E8" w:rsidRDefault="00D83C25" w:rsidP="008212E8">
      <w:pPr>
        <w:ind w:left="426" w:hanging="284"/>
        <w:rPr>
          <w:rFonts w:cstheme="minorHAnsi"/>
          <w:i/>
          <w:sz w:val="30"/>
          <w:szCs w:val="30"/>
        </w:rPr>
      </w:pPr>
      <w:r>
        <w:rPr>
          <w:rFonts w:cstheme="minorHAnsi"/>
          <w:sz w:val="30"/>
          <w:szCs w:val="30"/>
        </w:rPr>
        <w:tab/>
      </w:r>
      <w:r w:rsidR="00DC74AF" w:rsidRPr="00D83C25">
        <w:rPr>
          <w:rFonts w:cstheme="minorHAnsi"/>
          <w:b/>
          <w:sz w:val="30"/>
          <w:szCs w:val="30"/>
          <w:u w:val="single"/>
        </w:rPr>
        <w:t>e.g.-</w:t>
      </w:r>
      <w:r w:rsidR="00DC74AF">
        <w:rPr>
          <w:rFonts w:cstheme="minorHAnsi"/>
          <w:sz w:val="30"/>
          <w:szCs w:val="30"/>
        </w:rPr>
        <w:t xml:space="preserve"> </w:t>
      </w:r>
      <w:r w:rsidR="00DC74AF" w:rsidRPr="008212E8">
        <w:rPr>
          <w:rFonts w:cstheme="minorHAnsi"/>
          <w:i/>
          <w:sz w:val="30"/>
          <w:szCs w:val="30"/>
        </w:rPr>
        <w:t>Trainer &amp; students.</w:t>
      </w:r>
      <w:r w:rsidR="008212E8" w:rsidRPr="008212E8">
        <w:rPr>
          <w:rFonts w:cstheme="minorHAnsi"/>
          <w:i/>
          <w:sz w:val="30"/>
          <w:szCs w:val="30"/>
        </w:rPr>
        <w:t xml:space="preserve"> House Construction &amp; buy from builder.</w:t>
      </w:r>
    </w:p>
    <w:p w14:paraId="55AE8CDC" w14:textId="245EC3CB" w:rsidR="008212E8" w:rsidRDefault="008212E8" w:rsidP="008212E8">
      <w:pPr>
        <w:ind w:left="426" w:hanging="284"/>
        <w:rPr>
          <w:rFonts w:cstheme="minorHAnsi"/>
          <w:sz w:val="30"/>
          <w:szCs w:val="30"/>
        </w:rPr>
      </w:pPr>
    </w:p>
    <w:p w14:paraId="4F8F4861" w14:textId="04AE2C65" w:rsidR="00DC74AF" w:rsidRDefault="00DC74AF" w:rsidP="006F790E">
      <w:pPr>
        <w:ind w:left="426" w:hanging="284"/>
        <w:rPr>
          <w:rFonts w:cstheme="minorHAnsi"/>
          <w:sz w:val="30"/>
          <w:szCs w:val="30"/>
        </w:rPr>
      </w:pPr>
      <w:r w:rsidRPr="00B955C7">
        <w:rPr>
          <w:rFonts w:cstheme="minorHAnsi"/>
          <w:sz w:val="30"/>
          <w:szCs w:val="30"/>
        </w:rPr>
        <w:t>-</w:t>
      </w:r>
      <w:r>
        <w:rPr>
          <w:rFonts w:cstheme="minorHAnsi"/>
          <w:sz w:val="30"/>
          <w:szCs w:val="30"/>
        </w:rPr>
        <w:t>&gt; It is built on top of one or more technologies having the ability to generate common logic dynamically based on the application specific logics given by programmer.</w:t>
      </w:r>
    </w:p>
    <w:p w14:paraId="28E9C236" w14:textId="77777777" w:rsidR="00C3578A" w:rsidRDefault="00C3578A" w:rsidP="006F790E">
      <w:pPr>
        <w:ind w:left="426" w:hanging="284"/>
        <w:rPr>
          <w:rFonts w:cstheme="minorHAnsi"/>
          <w:sz w:val="30"/>
          <w:szCs w:val="30"/>
        </w:rPr>
      </w:pPr>
    </w:p>
    <w:p w14:paraId="1167A7E1" w14:textId="4DE23340" w:rsidR="00B955C7" w:rsidRDefault="00B955C7" w:rsidP="00B955C7">
      <w:pPr>
        <w:ind w:left="426" w:hanging="284"/>
        <w:rPr>
          <w:rFonts w:cstheme="minorHAnsi"/>
          <w:i/>
          <w:sz w:val="30"/>
          <w:szCs w:val="30"/>
        </w:rPr>
      </w:pPr>
      <w:r w:rsidRPr="008212E8">
        <w:rPr>
          <w:rFonts w:cstheme="minorHAnsi"/>
          <w:b/>
          <w:i/>
          <w:sz w:val="30"/>
          <w:szCs w:val="30"/>
          <w:u w:val="single"/>
        </w:rPr>
        <w:t>Tech ex.</w:t>
      </w:r>
      <w:r>
        <w:rPr>
          <w:rFonts w:cstheme="minorHAnsi"/>
          <w:b/>
          <w:i/>
          <w:sz w:val="30"/>
          <w:szCs w:val="30"/>
          <w:u w:val="single"/>
        </w:rPr>
        <w:t>-</w:t>
      </w:r>
      <w:r w:rsidRPr="00307712">
        <w:rPr>
          <w:rFonts w:cstheme="minorHAnsi"/>
          <w:b/>
          <w:i/>
          <w:sz w:val="30"/>
          <w:szCs w:val="30"/>
        </w:rPr>
        <w:t xml:space="preserve"> </w:t>
      </w:r>
      <w:r>
        <w:rPr>
          <w:rFonts w:cstheme="minorHAnsi"/>
          <w:i/>
          <w:sz w:val="30"/>
          <w:szCs w:val="30"/>
        </w:rPr>
        <w:t xml:space="preserve"> Plane JDBC &amp; Spring JDBC or Hibernate</w:t>
      </w:r>
      <w:r w:rsidR="00C3578A">
        <w:rPr>
          <w:rFonts w:cstheme="minorHAnsi"/>
          <w:i/>
          <w:sz w:val="30"/>
          <w:szCs w:val="30"/>
        </w:rPr>
        <w:t>.</w:t>
      </w:r>
    </w:p>
    <w:p w14:paraId="7A1334EC" w14:textId="77777777" w:rsidR="00C3578A" w:rsidRPr="00C3578A" w:rsidRDefault="00C3578A" w:rsidP="00C3578A">
      <w:pPr>
        <w:pStyle w:val="ListParagraph"/>
        <w:ind w:left="787"/>
        <w:rPr>
          <w:rFonts w:cstheme="minorHAnsi"/>
          <w:b/>
          <w:sz w:val="30"/>
          <w:szCs w:val="30"/>
          <w:u w:val="single"/>
        </w:rPr>
      </w:pPr>
    </w:p>
    <w:p w14:paraId="50A03070" w14:textId="2ACC48D7" w:rsidR="00B955C7" w:rsidRPr="00B955C7" w:rsidRDefault="00B955C7" w:rsidP="00B955C7">
      <w:pPr>
        <w:pStyle w:val="ListParagraph"/>
        <w:numPr>
          <w:ilvl w:val="0"/>
          <w:numId w:val="25"/>
        </w:numPr>
        <w:rPr>
          <w:rFonts w:cstheme="minorHAnsi"/>
          <w:b/>
          <w:sz w:val="30"/>
          <w:szCs w:val="30"/>
          <w:u w:val="single"/>
        </w:rPr>
      </w:pPr>
      <w:r>
        <w:rPr>
          <w:rFonts w:cstheme="minorHAnsi"/>
          <w:sz w:val="30"/>
          <w:szCs w:val="30"/>
        </w:rPr>
        <w:t>Register the driver with driver manager.</w:t>
      </w:r>
      <w:r>
        <w:rPr>
          <w:rFonts w:cstheme="minorHAnsi"/>
          <w:sz w:val="30"/>
          <w:szCs w:val="30"/>
        </w:rPr>
        <w:tab/>
      </w:r>
      <w:r w:rsidR="00F45C39">
        <w:rPr>
          <w:rFonts w:cstheme="minorHAnsi"/>
          <w:sz w:val="30"/>
          <w:szCs w:val="30"/>
        </w:rPr>
        <w:t>(ClassNotFound)</w:t>
      </w:r>
      <w:r>
        <w:rPr>
          <w:rFonts w:cstheme="minorHAnsi"/>
          <w:sz w:val="30"/>
          <w:szCs w:val="30"/>
        </w:rPr>
        <w:tab/>
        <w:t>|</w:t>
      </w:r>
    </w:p>
    <w:p w14:paraId="2C6F2064" w14:textId="77777777" w:rsidR="00B955C7" w:rsidRPr="00B955C7" w:rsidRDefault="00B955C7" w:rsidP="00B955C7">
      <w:pPr>
        <w:pStyle w:val="ListParagraph"/>
        <w:numPr>
          <w:ilvl w:val="0"/>
          <w:numId w:val="25"/>
        </w:numPr>
        <w:rPr>
          <w:rFonts w:cstheme="minorHAnsi"/>
          <w:b/>
          <w:sz w:val="30"/>
          <w:szCs w:val="30"/>
          <w:u w:val="single"/>
        </w:rPr>
      </w:pPr>
      <w:r>
        <w:rPr>
          <w:rFonts w:cstheme="minorHAnsi"/>
          <w:sz w:val="30"/>
          <w:szCs w:val="30"/>
        </w:rPr>
        <w:t>Get the connection / establish the connection with DB</w:t>
      </w:r>
      <w:r>
        <w:rPr>
          <w:rFonts w:cstheme="minorHAnsi"/>
          <w:sz w:val="30"/>
          <w:szCs w:val="30"/>
        </w:rPr>
        <w:tab/>
        <w:t xml:space="preserve">| </w:t>
      </w:r>
      <w:r>
        <w:rPr>
          <w:rFonts w:cstheme="minorHAnsi"/>
          <w:sz w:val="20"/>
          <w:szCs w:val="30"/>
        </w:rPr>
        <w:t>common logic</w:t>
      </w:r>
    </w:p>
    <w:p w14:paraId="3E3A5ECA" w14:textId="77777777" w:rsidR="00B955C7" w:rsidRPr="00B955C7" w:rsidRDefault="00B955C7" w:rsidP="00B955C7">
      <w:pPr>
        <w:pStyle w:val="ListParagraph"/>
        <w:numPr>
          <w:ilvl w:val="0"/>
          <w:numId w:val="25"/>
        </w:numPr>
        <w:rPr>
          <w:rFonts w:cstheme="minorHAnsi"/>
          <w:b/>
          <w:sz w:val="30"/>
          <w:szCs w:val="30"/>
          <w:u w:val="single"/>
        </w:rPr>
      </w:pPr>
      <w:r>
        <w:rPr>
          <w:rFonts w:cstheme="minorHAnsi"/>
          <w:sz w:val="30"/>
          <w:szCs w:val="30"/>
        </w:rPr>
        <w:t>Create statement object</w:t>
      </w:r>
      <w:r>
        <w:rPr>
          <w:rFonts w:cstheme="minorHAnsi"/>
          <w:sz w:val="30"/>
          <w:szCs w:val="30"/>
        </w:rPr>
        <w:tab/>
      </w:r>
      <w:r>
        <w:rPr>
          <w:rFonts w:cstheme="minorHAnsi"/>
          <w:sz w:val="30"/>
          <w:szCs w:val="30"/>
        </w:rPr>
        <w:tab/>
      </w:r>
      <w:r>
        <w:rPr>
          <w:rFonts w:cstheme="minorHAnsi"/>
          <w:sz w:val="30"/>
          <w:szCs w:val="30"/>
        </w:rPr>
        <w:tab/>
      </w:r>
      <w:r>
        <w:rPr>
          <w:rFonts w:cstheme="minorHAnsi"/>
          <w:sz w:val="30"/>
          <w:szCs w:val="30"/>
        </w:rPr>
        <w:tab/>
      </w:r>
      <w:r>
        <w:rPr>
          <w:rFonts w:cstheme="minorHAnsi"/>
          <w:sz w:val="30"/>
          <w:szCs w:val="30"/>
        </w:rPr>
        <w:tab/>
      </w:r>
      <w:r>
        <w:rPr>
          <w:rFonts w:cstheme="minorHAnsi"/>
          <w:sz w:val="30"/>
          <w:szCs w:val="30"/>
        </w:rPr>
        <w:tab/>
        <w:t xml:space="preserve">| </w:t>
      </w:r>
    </w:p>
    <w:p w14:paraId="605349A4" w14:textId="77777777" w:rsidR="00B955C7" w:rsidRPr="00B955C7" w:rsidRDefault="00B955C7" w:rsidP="00B955C7">
      <w:pPr>
        <w:pStyle w:val="ListParagraph"/>
        <w:ind w:left="787"/>
        <w:rPr>
          <w:rFonts w:cstheme="minorHAnsi"/>
          <w:b/>
          <w:sz w:val="30"/>
          <w:szCs w:val="30"/>
          <w:u w:val="single"/>
        </w:rPr>
      </w:pPr>
    </w:p>
    <w:p w14:paraId="763D05BF" w14:textId="77777777" w:rsidR="00B955C7" w:rsidRPr="00B955C7" w:rsidRDefault="00B955C7" w:rsidP="00B955C7">
      <w:pPr>
        <w:pStyle w:val="ListParagraph"/>
        <w:numPr>
          <w:ilvl w:val="0"/>
          <w:numId w:val="25"/>
        </w:numPr>
        <w:rPr>
          <w:rFonts w:cstheme="minorHAnsi"/>
          <w:b/>
          <w:sz w:val="30"/>
          <w:szCs w:val="30"/>
          <w:u w:val="single"/>
        </w:rPr>
      </w:pPr>
      <w:r>
        <w:rPr>
          <w:rFonts w:cstheme="minorHAnsi"/>
          <w:sz w:val="30"/>
          <w:szCs w:val="30"/>
        </w:rPr>
        <w:t>Send and execute query to database</w:t>
      </w:r>
      <w:r>
        <w:rPr>
          <w:rFonts w:cstheme="minorHAnsi"/>
          <w:sz w:val="30"/>
          <w:szCs w:val="30"/>
        </w:rPr>
        <w:tab/>
      </w:r>
      <w:r>
        <w:rPr>
          <w:rFonts w:cstheme="minorHAnsi"/>
          <w:sz w:val="30"/>
          <w:szCs w:val="30"/>
        </w:rPr>
        <w:tab/>
        <w:t>|</w:t>
      </w:r>
    </w:p>
    <w:p w14:paraId="1E12632E" w14:textId="77777777" w:rsidR="00B955C7" w:rsidRPr="00B955C7" w:rsidRDefault="00B955C7" w:rsidP="00B955C7">
      <w:pPr>
        <w:pStyle w:val="ListParagraph"/>
        <w:numPr>
          <w:ilvl w:val="0"/>
          <w:numId w:val="25"/>
        </w:numPr>
        <w:rPr>
          <w:rFonts w:cstheme="minorHAnsi"/>
          <w:b/>
          <w:sz w:val="30"/>
          <w:szCs w:val="30"/>
          <w:u w:val="single"/>
        </w:rPr>
      </w:pPr>
      <w:r>
        <w:rPr>
          <w:rFonts w:cstheme="minorHAnsi"/>
          <w:sz w:val="30"/>
          <w:szCs w:val="30"/>
        </w:rPr>
        <w:t>Get the result and process it</w:t>
      </w:r>
      <w:r>
        <w:rPr>
          <w:rFonts w:cstheme="minorHAnsi"/>
          <w:sz w:val="30"/>
          <w:szCs w:val="30"/>
        </w:rPr>
        <w:tab/>
      </w:r>
      <w:r>
        <w:rPr>
          <w:rFonts w:cstheme="minorHAnsi"/>
          <w:sz w:val="30"/>
          <w:szCs w:val="30"/>
        </w:rPr>
        <w:tab/>
      </w:r>
      <w:r>
        <w:rPr>
          <w:rFonts w:cstheme="minorHAnsi"/>
          <w:sz w:val="30"/>
          <w:szCs w:val="30"/>
        </w:rPr>
        <w:tab/>
      </w:r>
      <w:r>
        <w:rPr>
          <w:rFonts w:cstheme="minorHAnsi"/>
          <w:sz w:val="30"/>
          <w:szCs w:val="30"/>
        </w:rPr>
        <w:tab/>
        <w:t xml:space="preserve">| </w:t>
      </w:r>
      <w:r w:rsidRPr="00B955C7">
        <w:rPr>
          <w:rFonts w:cstheme="minorHAnsi"/>
          <w:szCs w:val="30"/>
        </w:rPr>
        <w:t xml:space="preserve">application specific </w:t>
      </w:r>
      <w:r>
        <w:rPr>
          <w:rFonts w:cstheme="minorHAnsi"/>
          <w:szCs w:val="30"/>
        </w:rPr>
        <w:t>logic</w:t>
      </w:r>
    </w:p>
    <w:p w14:paraId="427399AD" w14:textId="77777777" w:rsidR="00B955C7" w:rsidRPr="00B955C7" w:rsidRDefault="00B955C7" w:rsidP="00B955C7">
      <w:pPr>
        <w:pStyle w:val="ListParagraph"/>
        <w:ind w:left="787"/>
        <w:rPr>
          <w:rFonts w:cstheme="minorHAnsi"/>
          <w:b/>
          <w:sz w:val="30"/>
          <w:szCs w:val="30"/>
          <w:u w:val="single"/>
        </w:rPr>
      </w:pPr>
    </w:p>
    <w:p w14:paraId="67DB6400" w14:textId="344F8D04" w:rsidR="00B955C7" w:rsidRPr="00ED58B1" w:rsidRDefault="00B955C7" w:rsidP="00ED58B1">
      <w:pPr>
        <w:pStyle w:val="ListParagraph"/>
        <w:numPr>
          <w:ilvl w:val="0"/>
          <w:numId w:val="25"/>
        </w:numPr>
        <w:rPr>
          <w:rFonts w:cstheme="minorHAnsi"/>
          <w:sz w:val="30"/>
          <w:szCs w:val="30"/>
        </w:rPr>
      </w:pPr>
      <w:r>
        <w:rPr>
          <w:rFonts w:cstheme="minorHAnsi"/>
          <w:sz w:val="30"/>
          <w:szCs w:val="30"/>
        </w:rPr>
        <w:t>Exception handling</w:t>
      </w:r>
      <w:r>
        <w:rPr>
          <w:rFonts w:cstheme="minorHAnsi"/>
          <w:sz w:val="30"/>
          <w:szCs w:val="30"/>
        </w:rPr>
        <w:tab/>
      </w:r>
      <w:r w:rsidR="00211661">
        <w:rPr>
          <w:rFonts w:cstheme="minorHAnsi"/>
          <w:sz w:val="30"/>
          <w:szCs w:val="30"/>
        </w:rPr>
        <w:t>(SQ</w:t>
      </w:r>
      <w:r w:rsidR="004F653A">
        <w:rPr>
          <w:rFonts w:cstheme="minorHAnsi"/>
          <w:sz w:val="30"/>
          <w:szCs w:val="30"/>
        </w:rPr>
        <w:t>L</w:t>
      </w:r>
      <w:r w:rsidR="00211661" w:rsidRPr="00ED58B1">
        <w:rPr>
          <w:rFonts w:cstheme="minorHAnsi"/>
          <w:sz w:val="30"/>
          <w:szCs w:val="30"/>
        </w:rPr>
        <w:t>Ex)</w:t>
      </w:r>
      <w:r w:rsidRPr="00ED58B1">
        <w:rPr>
          <w:rFonts w:cstheme="minorHAnsi"/>
          <w:sz w:val="30"/>
          <w:szCs w:val="30"/>
        </w:rPr>
        <w:tab/>
        <w:t>|</w:t>
      </w:r>
    </w:p>
    <w:p w14:paraId="66985241" w14:textId="2910DDFB" w:rsidR="00B955C7" w:rsidRPr="00B955C7" w:rsidRDefault="00B955C7" w:rsidP="00B955C7">
      <w:pPr>
        <w:pStyle w:val="ListParagraph"/>
        <w:numPr>
          <w:ilvl w:val="0"/>
          <w:numId w:val="25"/>
        </w:numPr>
        <w:rPr>
          <w:rFonts w:cstheme="minorHAnsi"/>
          <w:sz w:val="30"/>
          <w:szCs w:val="30"/>
        </w:rPr>
      </w:pPr>
      <w:r>
        <w:rPr>
          <w:rFonts w:cstheme="minorHAnsi"/>
          <w:sz w:val="30"/>
          <w:szCs w:val="30"/>
        </w:rPr>
        <w:t>Close the object</w:t>
      </w:r>
      <w:r>
        <w:rPr>
          <w:rFonts w:cstheme="minorHAnsi"/>
          <w:sz w:val="30"/>
          <w:szCs w:val="30"/>
        </w:rPr>
        <w:tab/>
      </w:r>
      <w:r>
        <w:rPr>
          <w:rFonts w:cstheme="minorHAnsi"/>
          <w:sz w:val="30"/>
          <w:szCs w:val="30"/>
        </w:rPr>
        <w:tab/>
      </w:r>
      <w:r>
        <w:rPr>
          <w:rFonts w:cstheme="minorHAnsi"/>
          <w:sz w:val="30"/>
          <w:szCs w:val="30"/>
        </w:rPr>
        <w:tab/>
      </w:r>
      <w:r w:rsidR="00211661">
        <w:rPr>
          <w:rFonts w:cstheme="minorHAnsi"/>
          <w:sz w:val="30"/>
          <w:szCs w:val="30"/>
        </w:rPr>
        <w:tab/>
      </w:r>
      <w:r>
        <w:rPr>
          <w:rFonts w:cstheme="minorHAnsi"/>
          <w:sz w:val="30"/>
          <w:szCs w:val="30"/>
        </w:rPr>
        <w:t>| common logic</w:t>
      </w:r>
    </w:p>
    <w:p w14:paraId="157E5661" w14:textId="35E0F018" w:rsidR="00AB483C" w:rsidRDefault="00AB483C" w:rsidP="00B75F3F">
      <w:pPr>
        <w:ind w:left="142"/>
        <w:rPr>
          <w:rFonts w:cstheme="minorHAnsi"/>
          <w:sz w:val="30"/>
          <w:szCs w:val="30"/>
        </w:rPr>
      </w:pPr>
    </w:p>
    <w:p w14:paraId="1ED36311" w14:textId="5CCBCE14" w:rsidR="005C772E" w:rsidRDefault="00B75F3F" w:rsidP="00B75F3F">
      <w:pPr>
        <w:ind w:left="426" w:hanging="284"/>
        <w:rPr>
          <w:rFonts w:cstheme="minorHAnsi"/>
          <w:sz w:val="30"/>
          <w:szCs w:val="30"/>
        </w:rPr>
      </w:pPr>
      <w:r>
        <w:rPr>
          <w:rFonts w:cstheme="minorHAnsi"/>
          <w:sz w:val="30"/>
          <w:szCs w:val="30"/>
        </w:rPr>
        <w:t xml:space="preserve">-&gt; </w:t>
      </w:r>
      <w:r w:rsidR="005C772E">
        <w:rPr>
          <w:rFonts w:cstheme="minorHAnsi"/>
          <w:sz w:val="30"/>
          <w:szCs w:val="30"/>
        </w:rPr>
        <w:t>It gives a platform to develop</w:t>
      </w:r>
      <w:r w:rsidR="00F678A4">
        <w:rPr>
          <w:rFonts w:cstheme="minorHAnsi"/>
          <w:sz w:val="30"/>
          <w:szCs w:val="30"/>
        </w:rPr>
        <w:t>er for developing</w:t>
      </w:r>
      <w:r w:rsidR="005C772E">
        <w:rPr>
          <w:rFonts w:cstheme="minorHAnsi"/>
          <w:sz w:val="30"/>
          <w:szCs w:val="30"/>
        </w:rPr>
        <w:t xml:space="preserve"> application</w:t>
      </w:r>
      <w:r w:rsidR="00F678A4">
        <w:rPr>
          <w:rFonts w:cstheme="minorHAnsi"/>
          <w:sz w:val="30"/>
          <w:szCs w:val="30"/>
        </w:rPr>
        <w:t>s</w:t>
      </w:r>
      <w:r w:rsidR="005C772E">
        <w:rPr>
          <w:rFonts w:cstheme="minorHAnsi"/>
          <w:sz w:val="30"/>
          <w:szCs w:val="30"/>
        </w:rPr>
        <w:t>.</w:t>
      </w:r>
    </w:p>
    <w:p w14:paraId="11ADBEB1" w14:textId="5ADD09BB" w:rsidR="00B75F3F" w:rsidRDefault="00B75F3F" w:rsidP="00B75F3F">
      <w:pPr>
        <w:ind w:left="426" w:hanging="284"/>
        <w:rPr>
          <w:rFonts w:cstheme="minorHAnsi"/>
          <w:sz w:val="30"/>
          <w:szCs w:val="30"/>
        </w:rPr>
      </w:pPr>
      <w:r>
        <w:rPr>
          <w:rFonts w:cstheme="minorHAnsi"/>
          <w:sz w:val="30"/>
          <w:szCs w:val="30"/>
        </w:rPr>
        <w:t xml:space="preserve">-&gt; It reduces the </w:t>
      </w:r>
      <w:r w:rsidR="003C0F1B">
        <w:rPr>
          <w:rFonts w:cstheme="minorHAnsi"/>
          <w:sz w:val="30"/>
          <w:szCs w:val="30"/>
        </w:rPr>
        <w:t>programmer’s</w:t>
      </w:r>
      <w:r>
        <w:rPr>
          <w:rFonts w:cstheme="minorHAnsi"/>
          <w:sz w:val="30"/>
          <w:szCs w:val="30"/>
        </w:rPr>
        <w:t xml:space="preserve"> efforts to develop the application by providing in-built functionalities </w:t>
      </w:r>
      <w:r w:rsidR="003C0F1B">
        <w:rPr>
          <w:rFonts w:cstheme="minorHAnsi"/>
          <w:sz w:val="30"/>
          <w:szCs w:val="30"/>
        </w:rPr>
        <w:t>which are</w:t>
      </w:r>
      <w:r>
        <w:rPr>
          <w:rFonts w:cstheme="minorHAnsi"/>
          <w:sz w:val="30"/>
          <w:szCs w:val="30"/>
        </w:rPr>
        <w:t xml:space="preserve"> very common and required to develop the application.</w:t>
      </w:r>
    </w:p>
    <w:p w14:paraId="3666C900" w14:textId="3475B0D3" w:rsidR="00AB483C" w:rsidRDefault="00AB483C">
      <w:pPr>
        <w:rPr>
          <w:rFonts w:cstheme="minorHAnsi"/>
          <w:sz w:val="30"/>
          <w:szCs w:val="30"/>
        </w:rPr>
      </w:pPr>
    </w:p>
    <w:p w14:paraId="220D5D41" w14:textId="77777777" w:rsidR="00ED58B1" w:rsidRDefault="00ED58B1">
      <w:pPr>
        <w:rPr>
          <w:rFonts w:cstheme="minorHAnsi"/>
          <w:sz w:val="30"/>
          <w:szCs w:val="30"/>
        </w:rPr>
      </w:pPr>
    </w:p>
    <w:p w14:paraId="6E7C3585" w14:textId="7A203FE6" w:rsidR="00AB483C" w:rsidRPr="00511F2E" w:rsidRDefault="005C772E">
      <w:pPr>
        <w:rPr>
          <w:rFonts w:ascii="Bahnschrift SemiBold" w:hAnsi="Bahnschrift SemiBold" w:cstheme="minorHAnsi"/>
          <w:b/>
          <w:sz w:val="30"/>
          <w:szCs w:val="30"/>
          <w:u w:val="single"/>
        </w:rPr>
      </w:pPr>
      <w:r w:rsidRPr="00511F2E">
        <w:rPr>
          <w:rFonts w:ascii="Bahnschrift SemiBold" w:hAnsi="Bahnschrift SemiBold" w:cstheme="minorHAnsi"/>
          <w:b/>
          <w:color w:val="4472C4" w:themeColor="accent5"/>
          <w:sz w:val="30"/>
          <w:szCs w:val="30"/>
          <w:u w:val="single"/>
        </w:rPr>
        <w:lastRenderedPageBreak/>
        <w:t>Spring / Spring framework?</w:t>
      </w:r>
    </w:p>
    <w:p w14:paraId="15A0874F" w14:textId="54FA330B" w:rsidR="00B44D08" w:rsidRDefault="00AB483C">
      <w:pPr>
        <w:rPr>
          <w:rFonts w:cstheme="minorHAnsi"/>
          <w:sz w:val="30"/>
          <w:szCs w:val="30"/>
        </w:rPr>
      </w:pPr>
      <w:r w:rsidRPr="00C31BA2">
        <w:rPr>
          <w:rFonts w:cstheme="minorHAnsi"/>
          <w:color w:val="1F3864" w:themeColor="accent5" w:themeShade="80"/>
          <w:sz w:val="30"/>
          <w:szCs w:val="30"/>
        </w:rPr>
        <w:t xml:space="preserve">It </w:t>
      </w:r>
      <w:r w:rsidR="006C26C2" w:rsidRPr="00C31BA2">
        <w:rPr>
          <w:rFonts w:cstheme="minorHAnsi"/>
          <w:color w:val="1F3864" w:themeColor="accent5" w:themeShade="80"/>
          <w:sz w:val="30"/>
          <w:szCs w:val="30"/>
        </w:rPr>
        <w:t xml:space="preserve">is a </w:t>
      </w:r>
      <w:r w:rsidR="00E958BF" w:rsidRPr="00C31BA2">
        <w:rPr>
          <w:rFonts w:cstheme="minorHAnsi"/>
          <w:i/>
          <w:color w:val="1F3864" w:themeColor="accent5" w:themeShade="80"/>
          <w:sz w:val="30"/>
          <w:szCs w:val="30"/>
          <w:u w:val="single"/>
        </w:rPr>
        <w:t>Dependency injection</w:t>
      </w:r>
      <w:r w:rsidR="00E958BF" w:rsidRPr="00C31BA2">
        <w:rPr>
          <w:rFonts w:cstheme="minorHAnsi"/>
          <w:color w:val="1F3864" w:themeColor="accent5" w:themeShade="80"/>
          <w:sz w:val="30"/>
          <w:szCs w:val="30"/>
        </w:rPr>
        <w:t xml:space="preserve"> based </w:t>
      </w:r>
      <w:r w:rsidR="00C31BA2">
        <w:rPr>
          <w:rFonts w:cstheme="minorHAnsi"/>
          <w:color w:val="1F3864" w:themeColor="accent5" w:themeShade="80"/>
          <w:sz w:val="30"/>
          <w:szCs w:val="30"/>
        </w:rPr>
        <w:t>Java Application F</w:t>
      </w:r>
      <w:r w:rsidR="006C26C2" w:rsidRPr="00C31BA2">
        <w:rPr>
          <w:rFonts w:cstheme="minorHAnsi"/>
          <w:color w:val="1F3864" w:themeColor="accent5" w:themeShade="80"/>
          <w:sz w:val="30"/>
          <w:szCs w:val="30"/>
        </w:rPr>
        <w:t>ra</w:t>
      </w:r>
      <w:r w:rsidR="00E958BF" w:rsidRPr="00C31BA2">
        <w:rPr>
          <w:rFonts w:cstheme="minorHAnsi"/>
          <w:color w:val="1F3864" w:themeColor="accent5" w:themeShade="80"/>
          <w:sz w:val="30"/>
          <w:szCs w:val="30"/>
        </w:rPr>
        <w:t>mework</w:t>
      </w:r>
      <w:r w:rsidR="006C26C2" w:rsidRPr="00C31BA2">
        <w:rPr>
          <w:rFonts w:cstheme="minorHAnsi"/>
          <w:color w:val="1F3864" w:themeColor="accent5" w:themeShade="80"/>
          <w:sz w:val="30"/>
          <w:szCs w:val="30"/>
        </w:rPr>
        <w:t>. It is open source, light weight,</w:t>
      </w:r>
      <w:r w:rsidR="00E958BF" w:rsidRPr="00C31BA2">
        <w:rPr>
          <w:rFonts w:cstheme="minorHAnsi"/>
          <w:color w:val="1F3864" w:themeColor="accent5" w:themeShade="80"/>
          <w:sz w:val="30"/>
          <w:szCs w:val="30"/>
        </w:rPr>
        <w:t xml:space="preserve"> loosely couple</w:t>
      </w:r>
      <w:r w:rsidR="005C772E" w:rsidRPr="00C31BA2">
        <w:rPr>
          <w:rFonts w:cstheme="minorHAnsi"/>
          <w:color w:val="1F3864" w:themeColor="accent5" w:themeShade="80"/>
          <w:sz w:val="30"/>
          <w:szCs w:val="30"/>
        </w:rPr>
        <w:t>d and aspect oriented framework to</w:t>
      </w:r>
      <w:r w:rsidR="00A87CA3" w:rsidRPr="00C31BA2">
        <w:rPr>
          <w:rFonts w:cstheme="minorHAnsi"/>
          <w:color w:val="1F3864" w:themeColor="accent5" w:themeShade="80"/>
          <w:sz w:val="30"/>
          <w:szCs w:val="30"/>
        </w:rPr>
        <w:t xml:space="preserve"> develop</w:t>
      </w:r>
      <w:r w:rsidR="005C772E" w:rsidRPr="00C31BA2">
        <w:rPr>
          <w:rFonts w:cstheme="minorHAnsi"/>
          <w:color w:val="1F3864" w:themeColor="accent5" w:themeShade="80"/>
          <w:sz w:val="30"/>
          <w:szCs w:val="30"/>
        </w:rPr>
        <w:t xml:space="preserve"> </w:t>
      </w:r>
      <w:r w:rsidR="00245F56" w:rsidRPr="00C31BA2">
        <w:rPr>
          <w:rFonts w:cstheme="minorHAnsi"/>
          <w:b/>
          <w:color w:val="1F3864" w:themeColor="accent5" w:themeShade="80"/>
          <w:sz w:val="30"/>
          <w:szCs w:val="30"/>
          <w:u w:val="single"/>
        </w:rPr>
        <w:t>modern</w:t>
      </w:r>
      <w:r w:rsidR="00245F56" w:rsidRPr="00C31BA2">
        <w:rPr>
          <w:rFonts w:cstheme="minorHAnsi"/>
          <w:color w:val="1F3864" w:themeColor="accent5" w:themeShade="80"/>
          <w:sz w:val="30"/>
          <w:szCs w:val="30"/>
        </w:rPr>
        <w:t xml:space="preserve"> </w:t>
      </w:r>
      <w:r w:rsidR="00A87CA3" w:rsidRPr="00C31BA2">
        <w:rPr>
          <w:rFonts w:cstheme="minorHAnsi"/>
          <w:color w:val="1F3864" w:themeColor="accent5" w:themeShade="80"/>
          <w:sz w:val="30"/>
          <w:szCs w:val="30"/>
        </w:rPr>
        <w:t>Java-based enterprise applications - on any kind of deployment platform.</w:t>
      </w:r>
    </w:p>
    <w:p w14:paraId="20C4D9CE" w14:textId="5E6F09F9" w:rsidR="006C26C2" w:rsidRDefault="006C26C2">
      <w:pPr>
        <w:rPr>
          <w:rFonts w:cstheme="minorHAnsi"/>
          <w:sz w:val="30"/>
          <w:szCs w:val="30"/>
        </w:rPr>
      </w:pPr>
    </w:p>
    <w:p w14:paraId="450D0086" w14:textId="43F37FBE" w:rsidR="00B24DD7" w:rsidRPr="00AB483C" w:rsidRDefault="00B24DD7" w:rsidP="00B24DD7">
      <w:pPr>
        <w:rPr>
          <w:rFonts w:ascii="Cambria" w:hAnsi="Cambria" w:cstheme="minorHAnsi"/>
          <w:sz w:val="30"/>
          <w:szCs w:val="30"/>
          <w:u w:val="single"/>
        </w:rPr>
      </w:pPr>
      <w:r>
        <w:rPr>
          <w:rFonts w:ascii="Cambria" w:hAnsi="Cambria" w:cstheme="minorHAnsi"/>
          <w:sz w:val="30"/>
          <w:szCs w:val="30"/>
          <w:u w:val="single"/>
        </w:rPr>
        <w:t>Open Source</w:t>
      </w:r>
    </w:p>
    <w:p w14:paraId="1ED9DCFD" w14:textId="0E1624CB" w:rsidR="00B24DD7" w:rsidRDefault="00B24DD7" w:rsidP="00B24DD7">
      <w:pPr>
        <w:ind w:left="426" w:hanging="284"/>
        <w:rPr>
          <w:rFonts w:cstheme="minorHAnsi"/>
          <w:sz w:val="30"/>
          <w:szCs w:val="30"/>
        </w:rPr>
      </w:pPr>
      <w:r>
        <w:rPr>
          <w:rFonts w:cstheme="minorHAnsi"/>
          <w:sz w:val="30"/>
          <w:szCs w:val="30"/>
        </w:rPr>
        <w:t>-&gt; Its free of costs.</w:t>
      </w:r>
    </w:p>
    <w:p w14:paraId="64DE73CA" w14:textId="6BFA168E" w:rsidR="00B24DD7" w:rsidRDefault="00B24DD7" w:rsidP="00B24DD7">
      <w:pPr>
        <w:ind w:left="426" w:hanging="284"/>
        <w:rPr>
          <w:rFonts w:cstheme="minorHAnsi"/>
          <w:sz w:val="30"/>
          <w:szCs w:val="30"/>
        </w:rPr>
      </w:pPr>
      <w:r>
        <w:rPr>
          <w:rFonts w:cstheme="minorHAnsi"/>
          <w:sz w:val="30"/>
          <w:szCs w:val="30"/>
        </w:rPr>
        <w:t>-&gt; It doesn’</w:t>
      </w:r>
      <w:r w:rsidR="00DB0F9F">
        <w:rPr>
          <w:rFonts w:cstheme="minorHAnsi"/>
          <w:sz w:val="30"/>
          <w:szCs w:val="30"/>
        </w:rPr>
        <w:t xml:space="preserve">t only mean free of </w:t>
      </w:r>
      <w:r w:rsidR="00527782">
        <w:rPr>
          <w:rFonts w:cstheme="minorHAnsi"/>
          <w:sz w:val="30"/>
          <w:szCs w:val="30"/>
        </w:rPr>
        <w:t>cost;</w:t>
      </w:r>
      <w:r>
        <w:rPr>
          <w:rFonts w:cstheme="minorHAnsi"/>
          <w:sz w:val="30"/>
          <w:szCs w:val="30"/>
        </w:rPr>
        <w:t xml:space="preserve"> the source code will be exposed to you.</w:t>
      </w:r>
    </w:p>
    <w:p w14:paraId="25E7DCCD" w14:textId="758671A4" w:rsidR="00B24DD7" w:rsidRDefault="00B24DD7" w:rsidP="00B24DD7">
      <w:pPr>
        <w:ind w:left="426" w:hanging="284"/>
        <w:rPr>
          <w:rFonts w:cstheme="minorHAnsi"/>
          <w:i/>
          <w:sz w:val="30"/>
          <w:szCs w:val="30"/>
        </w:rPr>
      </w:pPr>
      <w:r>
        <w:rPr>
          <w:rFonts w:cstheme="minorHAnsi"/>
          <w:sz w:val="30"/>
          <w:szCs w:val="30"/>
        </w:rPr>
        <w:t>-&gt; Is Spring is the only one which is open source?</w:t>
      </w:r>
      <w:r w:rsidR="00511F2E">
        <w:rPr>
          <w:rFonts w:cstheme="minorHAnsi"/>
          <w:sz w:val="30"/>
          <w:szCs w:val="30"/>
        </w:rPr>
        <w:t xml:space="preserve"> No, there are lots of software that are open source- Hibernate is open source even your java is open source. (</w:t>
      </w:r>
      <w:r w:rsidR="00511F2E" w:rsidRPr="00511F2E">
        <w:rPr>
          <w:rFonts w:cstheme="minorHAnsi"/>
          <w:i/>
          <w:sz w:val="30"/>
          <w:szCs w:val="30"/>
        </w:rPr>
        <w:t>Is Java open source?</w:t>
      </w:r>
      <w:r w:rsidR="00511F2E">
        <w:rPr>
          <w:rFonts w:cstheme="minorHAnsi"/>
          <w:i/>
          <w:sz w:val="30"/>
          <w:szCs w:val="30"/>
        </w:rPr>
        <w:t>)</w:t>
      </w:r>
    </w:p>
    <w:p w14:paraId="41C28E80" w14:textId="42489CD5" w:rsidR="005F395A" w:rsidRPr="00D64FE2" w:rsidRDefault="005F395A" w:rsidP="00B24DD7">
      <w:pPr>
        <w:ind w:left="426" w:hanging="284"/>
        <w:rPr>
          <w:rFonts w:cstheme="minorHAnsi"/>
          <w:sz w:val="30"/>
          <w:szCs w:val="30"/>
        </w:rPr>
      </w:pPr>
      <w:r>
        <w:rPr>
          <w:rFonts w:cstheme="minorHAnsi"/>
          <w:sz w:val="30"/>
          <w:szCs w:val="30"/>
        </w:rPr>
        <w:t xml:space="preserve">-&gt; Along with Spring installation we get all the source code. </w:t>
      </w:r>
      <w:r w:rsidRPr="005F395A">
        <w:rPr>
          <w:rFonts w:cstheme="minorHAnsi"/>
          <w:i/>
          <w:sz w:val="30"/>
          <w:szCs w:val="30"/>
          <w:u w:val="single"/>
        </w:rPr>
        <w:t xml:space="preserve">(in the jars </w:t>
      </w:r>
      <w:r w:rsidRPr="005755E1">
        <w:rPr>
          <w:rFonts w:cstheme="minorHAnsi"/>
          <w:b/>
          <w:i/>
          <w:sz w:val="30"/>
          <w:szCs w:val="30"/>
          <w:u w:val="single"/>
        </w:rPr>
        <w:t>spring-web-5.1.5.RELEASE-sources.jar</w:t>
      </w:r>
      <w:r w:rsidRPr="005F395A">
        <w:rPr>
          <w:rFonts w:cstheme="minorHAnsi"/>
          <w:i/>
          <w:sz w:val="30"/>
          <w:szCs w:val="30"/>
          <w:u w:val="single"/>
        </w:rPr>
        <w:t>)</w:t>
      </w:r>
      <w:r w:rsidR="00D64FE2">
        <w:rPr>
          <w:rFonts w:cstheme="minorHAnsi"/>
          <w:sz w:val="30"/>
          <w:szCs w:val="30"/>
        </w:rPr>
        <w:t>. It means that Spring is open source.</w:t>
      </w:r>
    </w:p>
    <w:p w14:paraId="02A47CC1" w14:textId="77777777" w:rsidR="00B24DD7" w:rsidRDefault="00B24DD7" w:rsidP="00442AA3">
      <w:pPr>
        <w:rPr>
          <w:rFonts w:ascii="Cambria" w:hAnsi="Cambria" w:cstheme="minorHAnsi"/>
          <w:sz w:val="30"/>
          <w:szCs w:val="30"/>
          <w:u w:val="single"/>
        </w:rPr>
      </w:pPr>
    </w:p>
    <w:p w14:paraId="69928041" w14:textId="35E739E3" w:rsidR="006C26C2" w:rsidRPr="00AB483C" w:rsidRDefault="006C26C2" w:rsidP="00442AA3">
      <w:pPr>
        <w:rPr>
          <w:rFonts w:ascii="Cambria" w:hAnsi="Cambria" w:cstheme="minorHAnsi"/>
          <w:sz w:val="30"/>
          <w:szCs w:val="30"/>
          <w:u w:val="single"/>
        </w:rPr>
      </w:pPr>
      <w:r w:rsidRPr="00AB483C">
        <w:rPr>
          <w:rFonts w:ascii="Cambria" w:hAnsi="Cambria" w:cstheme="minorHAnsi"/>
          <w:sz w:val="30"/>
          <w:szCs w:val="30"/>
          <w:u w:val="single"/>
        </w:rPr>
        <w:t xml:space="preserve">Light </w:t>
      </w:r>
      <w:r w:rsidR="00442AA3">
        <w:rPr>
          <w:rFonts w:ascii="Cambria" w:hAnsi="Cambria" w:cstheme="minorHAnsi"/>
          <w:sz w:val="30"/>
          <w:szCs w:val="30"/>
          <w:u w:val="single"/>
        </w:rPr>
        <w:t>W</w:t>
      </w:r>
      <w:r w:rsidRPr="00AB483C">
        <w:rPr>
          <w:rFonts w:ascii="Cambria" w:hAnsi="Cambria" w:cstheme="minorHAnsi"/>
          <w:sz w:val="30"/>
          <w:szCs w:val="30"/>
          <w:u w:val="single"/>
        </w:rPr>
        <w:t>eight</w:t>
      </w:r>
    </w:p>
    <w:p w14:paraId="13D5C9A8" w14:textId="3BC325AC" w:rsidR="006C26C2" w:rsidRDefault="00442AA3" w:rsidP="00442AA3">
      <w:pPr>
        <w:ind w:left="426" w:hanging="284"/>
        <w:rPr>
          <w:rFonts w:cstheme="minorHAnsi"/>
          <w:sz w:val="30"/>
          <w:szCs w:val="30"/>
        </w:rPr>
      </w:pPr>
      <w:r>
        <w:rPr>
          <w:rFonts w:cstheme="minorHAnsi"/>
          <w:sz w:val="30"/>
          <w:szCs w:val="30"/>
        </w:rPr>
        <w:t xml:space="preserve">-&gt; </w:t>
      </w:r>
      <w:r w:rsidR="006C26C2">
        <w:rPr>
          <w:rFonts w:cstheme="minorHAnsi"/>
          <w:sz w:val="30"/>
          <w:szCs w:val="30"/>
        </w:rPr>
        <w:t xml:space="preserve">Spring comes in the form of zip file (which is few </w:t>
      </w:r>
      <w:proofErr w:type="spellStart"/>
      <w:r w:rsidR="006C26C2">
        <w:rPr>
          <w:rFonts w:cstheme="minorHAnsi"/>
          <w:sz w:val="30"/>
          <w:szCs w:val="30"/>
        </w:rPr>
        <w:t>Mbs</w:t>
      </w:r>
      <w:proofErr w:type="spellEnd"/>
      <w:r w:rsidR="006C26C2">
        <w:rPr>
          <w:rFonts w:cstheme="minorHAnsi"/>
          <w:sz w:val="30"/>
          <w:szCs w:val="30"/>
        </w:rPr>
        <w:t>)</w:t>
      </w:r>
      <w:r>
        <w:rPr>
          <w:rFonts w:cstheme="minorHAnsi"/>
          <w:sz w:val="30"/>
          <w:szCs w:val="30"/>
        </w:rPr>
        <w:t>.</w:t>
      </w:r>
    </w:p>
    <w:p w14:paraId="087D77B9" w14:textId="5DEA3875" w:rsidR="00B57FC5" w:rsidRDefault="00442AA3" w:rsidP="00442AA3">
      <w:pPr>
        <w:ind w:left="426" w:hanging="284"/>
        <w:rPr>
          <w:rFonts w:cstheme="minorHAnsi"/>
          <w:sz w:val="30"/>
          <w:szCs w:val="30"/>
        </w:rPr>
      </w:pPr>
      <w:r>
        <w:rPr>
          <w:rFonts w:cstheme="minorHAnsi"/>
          <w:sz w:val="30"/>
          <w:szCs w:val="30"/>
        </w:rPr>
        <w:t xml:space="preserve">-&gt; </w:t>
      </w:r>
      <w:r w:rsidR="00B57FC5">
        <w:rPr>
          <w:rFonts w:cstheme="minorHAnsi"/>
          <w:sz w:val="30"/>
          <w:szCs w:val="30"/>
        </w:rPr>
        <w:t xml:space="preserve">To execute Spring </w:t>
      </w:r>
      <w:r w:rsidR="00017B90">
        <w:rPr>
          <w:rFonts w:cstheme="minorHAnsi"/>
          <w:sz w:val="30"/>
          <w:szCs w:val="30"/>
        </w:rPr>
        <w:t>code,</w:t>
      </w:r>
      <w:r w:rsidR="00B57FC5">
        <w:rPr>
          <w:rFonts w:cstheme="minorHAnsi"/>
          <w:sz w:val="30"/>
          <w:szCs w:val="30"/>
        </w:rPr>
        <w:t xml:space="preserve"> we don’t need </w:t>
      </w:r>
      <w:r>
        <w:rPr>
          <w:rFonts w:cstheme="minorHAnsi"/>
          <w:sz w:val="30"/>
          <w:szCs w:val="30"/>
        </w:rPr>
        <w:t xml:space="preserve">any </w:t>
      </w:r>
      <w:r w:rsidR="00B57FC5">
        <w:rPr>
          <w:rFonts w:cstheme="minorHAnsi"/>
          <w:sz w:val="30"/>
          <w:szCs w:val="30"/>
        </w:rPr>
        <w:t>heavy weight web server / application server and also no n</w:t>
      </w:r>
      <w:r w:rsidR="00017B90">
        <w:rPr>
          <w:rFonts w:cstheme="minorHAnsi"/>
          <w:sz w:val="30"/>
          <w:szCs w:val="30"/>
        </w:rPr>
        <w:t>eed of heavy containers like EJB</w:t>
      </w:r>
      <w:r w:rsidR="00B57FC5">
        <w:rPr>
          <w:rFonts w:cstheme="minorHAnsi"/>
          <w:sz w:val="30"/>
          <w:szCs w:val="30"/>
        </w:rPr>
        <w:t xml:space="preserve"> container / </w:t>
      </w:r>
      <w:r w:rsidR="00017B90">
        <w:rPr>
          <w:rFonts w:cstheme="minorHAnsi"/>
          <w:sz w:val="30"/>
          <w:szCs w:val="30"/>
        </w:rPr>
        <w:t>servlet container</w:t>
      </w:r>
      <w:r w:rsidR="00E958BF">
        <w:rPr>
          <w:rFonts w:cstheme="minorHAnsi"/>
          <w:sz w:val="30"/>
          <w:szCs w:val="30"/>
        </w:rPr>
        <w:t xml:space="preserve">. We just need light weight Spring containers. And Spring gives us two containers one is </w:t>
      </w:r>
      <w:proofErr w:type="spellStart"/>
      <w:r w:rsidR="00E958BF" w:rsidRPr="00E958BF">
        <w:rPr>
          <w:rFonts w:cstheme="minorHAnsi"/>
          <w:b/>
          <w:i/>
          <w:sz w:val="30"/>
          <w:szCs w:val="30"/>
        </w:rPr>
        <w:t>BeanFactory</w:t>
      </w:r>
      <w:proofErr w:type="spellEnd"/>
      <w:r w:rsidR="00E958BF" w:rsidRPr="00E958BF">
        <w:rPr>
          <w:rFonts w:cstheme="minorHAnsi"/>
          <w:b/>
          <w:i/>
          <w:sz w:val="30"/>
          <w:szCs w:val="30"/>
        </w:rPr>
        <w:t xml:space="preserve"> Container</w:t>
      </w:r>
      <w:r w:rsidR="00E958BF">
        <w:rPr>
          <w:rFonts w:cstheme="minorHAnsi"/>
          <w:sz w:val="30"/>
          <w:szCs w:val="30"/>
        </w:rPr>
        <w:t xml:space="preserve"> and other one is </w:t>
      </w:r>
      <w:proofErr w:type="spellStart"/>
      <w:r w:rsidR="00E958BF" w:rsidRPr="00E958BF">
        <w:rPr>
          <w:rFonts w:cstheme="minorHAnsi"/>
          <w:b/>
          <w:i/>
          <w:sz w:val="30"/>
          <w:szCs w:val="30"/>
        </w:rPr>
        <w:t>ApplicationContext</w:t>
      </w:r>
      <w:proofErr w:type="spellEnd"/>
      <w:r w:rsidR="00E958BF" w:rsidRPr="00E958BF">
        <w:rPr>
          <w:rFonts w:cstheme="minorHAnsi"/>
          <w:b/>
          <w:i/>
          <w:sz w:val="30"/>
          <w:szCs w:val="30"/>
        </w:rPr>
        <w:t xml:space="preserve"> Container</w:t>
      </w:r>
      <w:r w:rsidR="00E958BF">
        <w:rPr>
          <w:rFonts w:cstheme="minorHAnsi"/>
          <w:sz w:val="30"/>
          <w:szCs w:val="30"/>
        </w:rPr>
        <w:t xml:space="preserve">. </w:t>
      </w:r>
      <w:r w:rsidR="00D64FE2">
        <w:rPr>
          <w:rFonts w:cstheme="minorHAnsi"/>
          <w:sz w:val="30"/>
          <w:szCs w:val="30"/>
        </w:rPr>
        <w:t xml:space="preserve">Together we call it as </w:t>
      </w:r>
      <w:proofErr w:type="spellStart"/>
      <w:r w:rsidR="00D64FE2" w:rsidRPr="00E958BF">
        <w:rPr>
          <w:rFonts w:cstheme="minorHAnsi"/>
          <w:b/>
          <w:sz w:val="30"/>
          <w:szCs w:val="30"/>
        </w:rPr>
        <w:t>IoC</w:t>
      </w:r>
      <w:proofErr w:type="spellEnd"/>
      <w:r w:rsidR="00D64FE2" w:rsidRPr="00E958BF">
        <w:rPr>
          <w:rFonts w:cstheme="minorHAnsi"/>
          <w:b/>
          <w:sz w:val="30"/>
          <w:szCs w:val="30"/>
        </w:rPr>
        <w:t xml:space="preserve"> Container</w:t>
      </w:r>
      <w:r w:rsidR="00D64FE2">
        <w:rPr>
          <w:rFonts w:cstheme="minorHAnsi"/>
          <w:sz w:val="30"/>
          <w:szCs w:val="30"/>
        </w:rPr>
        <w:t xml:space="preserve">. And it’s a light weight container. </w:t>
      </w:r>
    </w:p>
    <w:p w14:paraId="6D855985" w14:textId="34FF7E17" w:rsidR="00442AA3" w:rsidRPr="00442AA3" w:rsidRDefault="00442AA3">
      <w:pPr>
        <w:rPr>
          <w:rFonts w:cstheme="minorHAnsi"/>
          <w:sz w:val="30"/>
          <w:szCs w:val="30"/>
          <w:u w:val="single"/>
        </w:rPr>
      </w:pPr>
    </w:p>
    <w:p w14:paraId="489508C1" w14:textId="3ED164C5" w:rsidR="00442AA3" w:rsidRDefault="00442AA3" w:rsidP="00304E08">
      <w:pPr>
        <w:rPr>
          <w:rFonts w:ascii="Cambria" w:hAnsi="Cambria" w:cstheme="minorHAnsi"/>
          <w:sz w:val="30"/>
          <w:szCs w:val="30"/>
          <w:u w:val="single"/>
        </w:rPr>
      </w:pPr>
      <w:r w:rsidRPr="00304E08">
        <w:rPr>
          <w:rFonts w:ascii="Cambria" w:hAnsi="Cambria" w:cstheme="minorHAnsi"/>
          <w:sz w:val="30"/>
          <w:szCs w:val="30"/>
          <w:u w:val="single"/>
        </w:rPr>
        <w:t>Loosely Coupled</w:t>
      </w:r>
    </w:p>
    <w:p w14:paraId="0213B2BC" w14:textId="715639FD" w:rsidR="00304E08" w:rsidRDefault="00304E08" w:rsidP="00245F56">
      <w:pPr>
        <w:ind w:left="567" w:hanging="283"/>
        <w:rPr>
          <w:rFonts w:ascii="Cambria" w:hAnsi="Cambria" w:cstheme="minorHAnsi"/>
          <w:sz w:val="30"/>
          <w:szCs w:val="30"/>
        </w:rPr>
      </w:pPr>
      <w:r>
        <w:rPr>
          <w:rFonts w:ascii="Cambria" w:hAnsi="Cambria" w:cstheme="minorHAnsi"/>
          <w:sz w:val="30"/>
          <w:szCs w:val="30"/>
        </w:rPr>
        <w:t xml:space="preserve">-&gt; </w:t>
      </w:r>
      <w:r w:rsidR="00245F56">
        <w:rPr>
          <w:rFonts w:ascii="Cambria" w:hAnsi="Cambria" w:cstheme="minorHAnsi"/>
          <w:sz w:val="30"/>
          <w:szCs w:val="30"/>
        </w:rPr>
        <w:t>There are lots of modules in Spring like Spring Core, Spring We</w:t>
      </w:r>
      <w:r w:rsidR="00CA52E1">
        <w:rPr>
          <w:rFonts w:ascii="Cambria" w:hAnsi="Cambria" w:cstheme="minorHAnsi"/>
          <w:sz w:val="30"/>
          <w:szCs w:val="30"/>
        </w:rPr>
        <w:t>b, Spring Security, Spring Boot and so on ……</w:t>
      </w:r>
    </w:p>
    <w:p w14:paraId="703EFD41" w14:textId="6E2FFC2C" w:rsidR="00245F56" w:rsidRDefault="00245F56" w:rsidP="00CA52E1">
      <w:pPr>
        <w:ind w:left="567" w:hanging="283"/>
        <w:rPr>
          <w:rFonts w:ascii="Cambria" w:hAnsi="Cambria" w:cstheme="minorHAnsi"/>
          <w:sz w:val="30"/>
          <w:szCs w:val="30"/>
        </w:rPr>
      </w:pPr>
      <w:r>
        <w:rPr>
          <w:rFonts w:ascii="Cambria" w:hAnsi="Cambria" w:cstheme="minorHAnsi"/>
          <w:sz w:val="30"/>
          <w:szCs w:val="30"/>
        </w:rPr>
        <w:t xml:space="preserve">-&gt; </w:t>
      </w:r>
      <w:r w:rsidR="00CA52E1">
        <w:rPr>
          <w:rFonts w:ascii="Cambria" w:hAnsi="Cambria" w:cstheme="minorHAnsi"/>
          <w:sz w:val="30"/>
          <w:szCs w:val="30"/>
        </w:rPr>
        <w:t xml:space="preserve">Spring has not given a single jar for all the modules instead it has given multiple jars. So that, whatever module (jar) you want you can use it and remaining you can ignore them. That means the degree of dependency among different modules is less. And this makes Spring as loosely coupled. </w:t>
      </w:r>
    </w:p>
    <w:p w14:paraId="2970C300" w14:textId="26DCE18F" w:rsidR="00245F56" w:rsidRDefault="00245F56" w:rsidP="00D2191C">
      <w:pPr>
        <w:ind w:left="567" w:hanging="283"/>
        <w:rPr>
          <w:rFonts w:ascii="Cambria" w:hAnsi="Cambria" w:cstheme="minorHAnsi"/>
          <w:sz w:val="30"/>
          <w:szCs w:val="30"/>
        </w:rPr>
      </w:pPr>
      <w:r>
        <w:rPr>
          <w:rFonts w:ascii="Cambria" w:hAnsi="Cambria" w:cstheme="minorHAnsi"/>
          <w:sz w:val="30"/>
          <w:szCs w:val="30"/>
        </w:rPr>
        <w:t>-&gt; Core is the base module to work with Spring.</w:t>
      </w:r>
      <w:r w:rsidR="00CA52E1">
        <w:rPr>
          <w:rFonts w:ascii="Cambria" w:hAnsi="Cambria" w:cstheme="minorHAnsi"/>
          <w:sz w:val="30"/>
          <w:szCs w:val="30"/>
        </w:rPr>
        <w:t xml:space="preserve"> So if you want to work on any module you need the core module (jar). But except core, you can work with any module by ignoring the ot</w:t>
      </w:r>
      <w:r w:rsidR="00BC72A6">
        <w:rPr>
          <w:rFonts w:ascii="Cambria" w:hAnsi="Cambria" w:cstheme="minorHAnsi"/>
          <w:sz w:val="30"/>
          <w:szCs w:val="30"/>
        </w:rPr>
        <w:t>hers</w:t>
      </w:r>
      <w:r w:rsidR="00CA52E1">
        <w:rPr>
          <w:rFonts w:ascii="Cambria" w:hAnsi="Cambria" w:cstheme="minorHAnsi"/>
          <w:sz w:val="30"/>
          <w:szCs w:val="30"/>
        </w:rPr>
        <w:t>.</w:t>
      </w:r>
    </w:p>
    <w:p w14:paraId="592E8A7F" w14:textId="2DF9D454" w:rsidR="00245F56" w:rsidRPr="00304E08" w:rsidRDefault="00245F56" w:rsidP="00D2191C">
      <w:pPr>
        <w:ind w:left="567" w:hanging="283"/>
        <w:rPr>
          <w:rFonts w:ascii="Cambria" w:hAnsi="Cambria" w:cstheme="minorHAnsi"/>
          <w:sz w:val="30"/>
          <w:szCs w:val="30"/>
        </w:rPr>
      </w:pPr>
      <w:r>
        <w:rPr>
          <w:rFonts w:ascii="Cambria" w:hAnsi="Cambria" w:cstheme="minorHAnsi"/>
          <w:sz w:val="30"/>
          <w:szCs w:val="30"/>
        </w:rPr>
        <w:t xml:space="preserve">-&gt; So apart from Core, if you want to work with any module you can easily work without having </w:t>
      </w:r>
    </w:p>
    <w:p w14:paraId="47409234" w14:textId="77777777" w:rsidR="00ED58B1" w:rsidRDefault="00ED58B1">
      <w:pPr>
        <w:rPr>
          <w:rFonts w:ascii="Cambria" w:hAnsi="Cambria" w:cstheme="minorHAnsi"/>
          <w:b/>
          <w:color w:val="002060"/>
          <w:sz w:val="36"/>
          <w:szCs w:val="32"/>
          <w:u w:val="single"/>
        </w:rPr>
      </w:pPr>
      <w:r>
        <w:rPr>
          <w:rFonts w:ascii="Cambria" w:hAnsi="Cambria" w:cstheme="minorHAnsi"/>
          <w:b/>
          <w:color w:val="002060"/>
          <w:sz w:val="36"/>
          <w:szCs w:val="32"/>
          <w:u w:val="single"/>
        </w:rPr>
        <w:br w:type="page"/>
      </w:r>
    </w:p>
    <w:p w14:paraId="0D0CFC59" w14:textId="75BF4ED7" w:rsidR="00B7614E" w:rsidRPr="00BC06AE" w:rsidRDefault="00B7614E" w:rsidP="00B7614E">
      <w:pPr>
        <w:rPr>
          <w:rFonts w:ascii="Cambria" w:hAnsi="Cambria" w:cstheme="minorHAnsi"/>
          <w:b/>
          <w:color w:val="002060"/>
          <w:sz w:val="36"/>
          <w:szCs w:val="32"/>
          <w:u w:val="single"/>
        </w:rPr>
      </w:pPr>
      <w:r w:rsidRPr="00BC06AE">
        <w:rPr>
          <w:rFonts w:ascii="Cambria" w:hAnsi="Cambria" w:cstheme="minorHAnsi"/>
          <w:b/>
          <w:color w:val="002060"/>
          <w:sz w:val="36"/>
          <w:szCs w:val="32"/>
          <w:u w:val="single"/>
        </w:rPr>
        <w:t>CLASS – 2</w:t>
      </w:r>
    </w:p>
    <w:p w14:paraId="1B2687F1" w14:textId="36920BB7" w:rsidR="00442AA3" w:rsidRDefault="00442AA3" w:rsidP="00442AA3">
      <w:pPr>
        <w:rPr>
          <w:rFonts w:cstheme="minorHAnsi"/>
          <w:sz w:val="30"/>
          <w:szCs w:val="30"/>
        </w:rPr>
      </w:pPr>
    </w:p>
    <w:p w14:paraId="5010F8A5" w14:textId="77777777" w:rsidR="008A5052" w:rsidRPr="008A5052" w:rsidRDefault="008A5052" w:rsidP="008A5052">
      <w:pPr>
        <w:rPr>
          <w:rFonts w:ascii="Bahnschrift SemiBold" w:hAnsi="Bahnschrift SemiBold" w:cstheme="majorHAnsi"/>
          <w:b/>
          <w:color w:val="4472C4" w:themeColor="accent5"/>
          <w:sz w:val="36"/>
          <w:szCs w:val="32"/>
          <w:u w:val="single"/>
        </w:rPr>
      </w:pPr>
      <w:r>
        <w:rPr>
          <w:rFonts w:cstheme="minorHAnsi"/>
          <w:sz w:val="30"/>
          <w:szCs w:val="30"/>
        </w:rPr>
        <w:t>Today we’ll learn –</w:t>
      </w:r>
    </w:p>
    <w:p w14:paraId="7F252CB9" w14:textId="602746DC" w:rsidR="00C70CC9" w:rsidRDefault="008A5052" w:rsidP="008A5052">
      <w:pPr>
        <w:ind w:firstLine="720"/>
        <w:rPr>
          <w:rFonts w:cstheme="minorHAnsi"/>
          <w:sz w:val="30"/>
          <w:szCs w:val="30"/>
        </w:rPr>
      </w:pPr>
      <w:r>
        <w:rPr>
          <w:rFonts w:cstheme="minorHAnsi"/>
          <w:sz w:val="30"/>
          <w:szCs w:val="30"/>
        </w:rPr>
        <w:t xml:space="preserve">-&gt; </w:t>
      </w:r>
      <w:r w:rsidR="00C70CC9" w:rsidRPr="00C70CC9">
        <w:rPr>
          <w:rFonts w:cstheme="minorHAnsi"/>
          <w:sz w:val="30"/>
          <w:szCs w:val="30"/>
        </w:rPr>
        <w:t>Aspect Oriented</w:t>
      </w:r>
    </w:p>
    <w:p w14:paraId="361FAA22" w14:textId="48FE92D3" w:rsidR="008A5052" w:rsidRDefault="00C70CC9" w:rsidP="008A5052">
      <w:pPr>
        <w:ind w:firstLine="720"/>
        <w:rPr>
          <w:rFonts w:cstheme="minorHAnsi"/>
          <w:sz w:val="30"/>
          <w:szCs w:val="30"/>
        </w:rPr>
      </w:pPr>
      <w:r>
        <w:rPr>
          <w:rFonts w:cstheme="minorHAnsi"/>
          <w:sz w:val="30"/>
          <w:szCs w:val="30"/>
        </w:rPr>
        <w:t xml:space="preserve">-&gt; </w:t>
      </w:r>
      <w:r w:rsidR="008A5052">
        <w:rPr>
          <w:rFonts w:cstheme="minorHAnsi"/>
          <w:sz w:val="30"/>
          <w:szCs w:val="30"/>
        </w:rPr>
        <w:t>Application Framework</w:t>
      </w:r>
    </w:p>
    <w:p w14:paraId="77CEAC2C" w14:textId="6A694021" w:rsidR="008A5052" w:rsidRDefault="008A5052" w:rsidP="008A5052">
      <w:pPr>
        <w:ind w:firstLine="720"/>
        <w:rPr>
          <w:rFonts w:cstheme="minorHAnsi"/>
          <w:sz w:val="30"/>
          <w:szCs w:val="30"/>
        </w:rPr>
      </w:pPr>
      <w:r>
        <w:rPr>
          <w:rFonts w:cstheme="minorHAnsi"/>
          <w:sz w:val="30"/>
          <w:szCs w:val="30"/>
        </w:rPr>
        <w:t xml:space="preserve">-&gt; </w:t>
      </w:r>
      <w:r w:rsidR="00825055">
        <w:rPr>
          <w:rFonts w:cstheme="minorHAnsi"/>
          <w:sz w:val="30"/>
          <w:szCs w:val="30"/>
        </w:rPr>
        <w:t>W</w:t>
      </w:r>
      <w:r>
        <w:rPr>
          <w:rFonts w:cstheme="minorHAnsi"/>
          <w:sz w:val="30"/>
          <w:szCs w:val="30"/>
        </w:rPr>
        <w:t>hat is dependency?</w:t>
      </w:r>
    </w:p>
    <w:p w14:paraId="1BD8325E" w14:textId="197D62BC" w:rsidR="008A5052" w:rsidRDefault="008A5052" w:rsidP="008A5052">
      <w:pPr>
        <w:ind w:firstLine="720"/>
        <w:rPr>
          <w:rFonts w:cstheme="minorHAnsi"/>
          <w:sz w:val="30"/>
          <w:szCs w:val="30"/>
        </w:rPr>
      </w:pPr>
      <w:r>
        <w:rPr>
          <w:rFonts w:cstheme="minorHAnsi"/>
          <w:sz w:val="30"/>
          <w:szCs w:val="30"/>
        </w:rPr>
        <w:t xml:space="preserve">-&gt; </w:t>
      </w:r>
      <w:r w:rsidRPr="00C3153B">
        <w:rPr>
          <w:rFonts w:cstheme="minorHAnsi"/>
          <w:b/>
          <w:sz w:val="30"/>
          <w:szCs w:val="30"/>
        </w:rPr>
        <w:t>Dependency Injection</w:t>
      </w:r>
      <w:r>
        <w:rPr>
          <w:rFonts w:cstheme="minorHAnsi"/>
          <w:sz w:val="30"/>
          <w:szCs w:val="30"/>
        </w:rPr>
        <w:t xml:space="preserve"> OR </w:t>
      </w:r>
      <w:proofErr w:type="spellStart"/>
      <w:r w:rsidRPr="00C3153B">
        <w:rPr>
          <w:rFonts w:cstheme="minorHAnsi"/>
          <w:b/>
          <w:sz w:val="30"/>
          <w:szCs w:val="30"/>
        </w:rPr>
        <w:t>IoC</w:t>
      </w:r>
      <w:proofErr w:type="spellEnd"/>
    </w:p>
    <w:p w14:paraId="1DCE1EF3" w14:textId="77777777" w:rsidR="004956E2" w:rsidRDefault="004956E2" w:rsidP="00442AA3">
      <w:pPr>
        <w:rPr>
          <w:rFonts w:cstheme="minorHAnsi"/>
          <w:sz w:val="30"/>
          <w:szCs w:val="30"/>
        </w:rPr>
      </w:pPr>
    </w:p>
    <w:p w14:paraId="5CFBA9A7" w14:textId="4657B3D5" w:rsidR="00D2191C" w:rsidRDefault="00D2191C" w:rsidP="00D2191C">
      <w:pPr>
        <w:rPr>
          <w:rFonts w:ascii="Cambria" w:hAnsi="Cambria" w:cstheme="minorHAnsi"/>
          <w:sz w:val="30"/>
          <w:szCs w:val="30"/>
          <w:u w:val="single"/>
        </w:rPr>
      </w:pPr>
      <w:r>
        <w:rPr>
          <w:rFonts w:ascii="Cambria" w:hAnsi="Cambria" w:cstheme="minorHAnsi"/>
          <w:sz w:val="30"/>
          <w:szCs w:val="30"/>
          <w:u w:val="single"/>
        </w:rPr>
        <w:t>Aspect Oriented</w:t>
      </w:r>
    </w:p>
    <w:p w14:paraId="3DA8613B" w14:textId="21C66010" w:rsidR="00D2191C" w:rsidRDefault="00D2191C" w:rsidP="00D2191C">
      <w:pPr>
        <w:ind w:left="567" w:hanging="283"/>
        <w:rPr>
          <w:rFonts w:ascii="Cambria" w:hAnsi="Cambria" w:cstheme="minorHAnsi"/>
          <w:sz w:val="30"/>
          <w:szCs w:val="30"/>
        </w:rPr>
      </w:pPr>
      <w:r>
        <w:rPr>
          <w:rFonts w:ascii="Cambria" w:hAnsi="Cambria" w:cstheme="minorHAnsi"/>
          <w:sz w:val="30"/>
          <w:szCs w:val="30"/>
        </w:rPr>
        <w:t xml:space="preserve">-&gt; Aspect means Middleware Service or Secondary Logic. </w:t>
      </w:r>
    </w:p>
    <w:p w14:paraId="52600CFE" w14:textId="6E56CE13" w:rsidR="00D2191C" w:rsidRDefault="00D2191C" w:rsidP="00D2191C">
      <w:pPr>
        <w:ind w:left="567" w:hanging="283"/>
        <w:rPr>
          <w:rFonts w:ascii="Cambria" w:hAnsi="Cambria" w:cstheme="minorHAnsi"/>
          <w:sz w:val="30"/>
          <w:szCs w:val="30"/>
        </w:rPr>
      </w:pPr>
      <w:r>
        <w:rPr>
          <w:rFonts w:ascii="Cambria" w:hAnsi="Cambria" w:cstheme="minorHAnsi"/>
          <w:sz w:val="30"/>
          <w:szCs w:val="30"/>
        </w:rPr>
        <w:t xml:space="preserve">-&gt; So now, </w:t>
      </w:r>
      <w:r w:rsidR="00A52419">
        <w:rPr>
          <w:rFonts w:ascii="Cambria" w:hAnsi="Cambria" w:cstheme="minorHAnsi"/>
          <w:sz w:val="30"/>
          <w:szCs w:val="30"/>
        </w:rPr>
        <w:t>what</w:t>
      </w:r>
      <w:r>
        <w:rPr>
          <w:rFonts w:ascii="Cambria" w:hAnsi="Cambria" w:cstheme="minorHAnsi"/>
          <w:sz w:val="30"/>
          <w:szCs w:val="30"/>
        </w:rPr>
        <w:t xml:space="preserve"> is Primary logic and what is secondary logic?</w:t>
      </w:r>
    </w:p>
    <w:p w14:paraId="78BB4800" w14:textId="3CED9D12" w:rsidR="00D2191C" w:rsidRDefault="00D2191C" w:rsidP="00D2191C">
      <w:pPr>
        <w:ind w:left="567" w:hanging="283"/>
        <w:rPr>
          <w:rFonts w:ascii="Cambria" w:hAnsi="Cambria" w:cstheme="minorHAnsi"/>
          <w:sz w:val="30"/>
          <w:szCs w:val="30"/>
        </w:rPr>
      </w:pPr>
      <w:r>
        <w:rPr>
          <w:rFonts w:ascii="Cambria" w:hAnsi="Cambria" w:cstheme="minorHAnsi"/>
          <w:sz w:val="30"/>
          <w:szCs w:val="30"/>
        </w:rPr>
        <w:tab/>
        <w:t xml:space="preserve">- Simple, </w:t>
      </w:r>
      <w:r w:rsidRPr="00D2191C">
        <w:rPr>
          <w:rFonts w:ascii="Cambria" w:hAnsi="Cambria" w:cstheme="minorHAnsi"/>
          <w:b/>
          <w:sz w:val="30"/>
          <w:szCs w:val="30"/>
          <w:u w:val="single"/>
        </w:rPr>
        <w:t>Primary Logic</w:t>
      </w:r>
      <w:r>
        <w:rPr>
          <w:rFonts w:ascii="Cambria" w:hAnsi="Cambria" w:cstheme="minorHAnsi"/>
          <w:sz w:val="30"/>
          <w:szCs w:val="30"/>
        </w:rPr>
        <w:t>-</w:t>
      </w:r>
      <w:r w:rsidR="00263F4A">
        <w:rPr>
          <w:rFonts w:ascii="Cambria" w:hAnsi="Cambria" w:cstheme="minorHAnsi"/>
          <w:sz w:val="30"/>
          <w:szCs w:val="30"/>
        </w:rPr>
        <w:t xml:space="preserve"> I</w:t>
      </w:r>
      <w:r>
        <w:rPr>
          <w:rFonts w:ascii="Cambria" w:hAnsi="Cambria" w:cstheme="minorHAnsi"/>
          <w:sz w:val="30"/>
          <w:szCs w:val="30"/>
        </w:rPr>
        <w:t>f it is not there</w:t>
      </w:r>
      <w:r w:rsidR="00263F4A">
        <w:rPr>
          <w:rFonts w:ascii="Cambria" w:hAnsi="Cambria" w:cstheme="minorHAnsi"/>
          <w:sz w:val="30"/>
          <w:szCs w:val="30"/>
        </w:rPr>
        <w:t>,</w:t>
      </w:r>
      <w:r>
        <w:rPr>
          <w:rFonts w:ascii="Cambria" w:hAnsi="Cambria" w:cstheme="minorHAnsi"/>
          <w:sz w:val="30"/>
          <w:szCs w:val="30"/>
        </w:rPr>
        <w:t xml:space="preserve"> application will not work.</w:t>
      </w:r>
    </w:p>
    <w:p w14:paraId="7B629B34" w14:textId="2344099A" w:rsidR="00D2191C" w:rsidRPr="00A52419" w:rsidRDefault="00D2191C" w:rsidP="00D2191C">
      <w:pPr>
        <w:ind w:left="567" w:hanging="283"/>
        <w:rPr>
          <w:rFonts w:ascii="Cambria" w:hAnsi="Cambria" w:cstheme="minorHAnsi"/>
          <w:sz w:val="30"/>
          <w:szCs w:val="30"/>
        </w:rPr>
      </w:pPr>
      <w:r>
        <w:rPr>
          <w:rFonts w:ascii="Cambria" w:hAnsi="Cambria" w:cstheme="minorHAnsi"/>
          <w:sz w:val="30"/>
          <w:szCs w:val="30"/>
        </w:rPr>
        <w:tab/>
        <w:t xml:space="preserve">- </w:t>
      </w:r>
      <w:r>
        <w:rPr>
          <w:rFonts w:ascii="Cambria" w:hAnsi="Cambria" w:cstheme="minorHAnsi"/>
          <w:b/>
          <w:sz w:val="30"/>
          <w:szCs w:val="30"/>
          <w:u w:val="single"/>
        </w:rPr>
        <w:t>Secondary Logic</w:t>
      </w:r>
      <w:r>
        <w:rPr>
          <w:rFonts w:ascii="Cambria" w:hAnsi="Cambria" w:cstheme="minorHAnsi"/>
          <w:sz w:val="30"/>
          <w:szCs w:val="30"/>
        </w:rPr>
        <w:t xml:space="preserve">- if it is there well and good if not there then also </w:t>
      </w:r>
      <w:r w:rsidR="00626240">
        <w:rPr>
          <w:rFonts w:ascii="Cambria" w:hAnsi="Cambria" w:cstheme="minorHAnsi"/>
          <w:sz w:val="30"/>
          <w:szCs w:val="30"/>
        </w:rPr>
        <w:t xml:space="preserve">application will work </w:t>
      </w:r>
      <w:r>
        <w:rPr>
          <w:rFonts w:ascii="Cambria" w:hAnsi="Cambria" w:cstheme="minorHAnsi"/>
          <w:sz w:val="30"/>
          <w:szCs w:val="30"/>
        </w:rPr>
        <w:t>fine</w:t>
      </w:r>
      <w:r w:rsidR="00626240">
        <w:rPr>
          <w:rFonts w:ascii="Cambria" w:hAnsi="Cambria" w:cstheme="minorHAnsi"/>
          <w:sz w:val="30"/>
          <w:szCs w:val="30"/>
        </w:rPr>
        <w:t>.</w:t>
      </w:r>
      <w:r w:rsidR="00A52419">
        <w:rPr>
          <w:rFonts w:ascii="Cambria" w:hAnsi="Cambria" w:cstheme="minorHAnsi"/>
          <w:sz w:val="30"/>
          <w:szCs w:val="30"/>
        </w:rPr>
        <w:t xml:space="preserve"> Means </w:t>
      </w:r>
      <w:commentRangeStart w:id="0"/>
      <w:r w:rsidR="00A52419" w:rsidRPr="00A52419">
        <w:rPr>
          <w:rFonts w:ascii="Cambria" w:hAnsi="Cambria" w:cstheme="minorHAnsi"/>
          <w:b/>
          <w:i/>
          <w:sz w:val="30"/>
          <w:szCs w:val="30"/>
        </w:rPr>
        <w:t>Good to have</w:t>
      </w:r>
      <w:commentRangeEnd w:id="0"/>
      <w:r w:rsidR="00381CD6">
        <w:rPr>
          <w:rStyle w:val="CommentReference"/>
        </w:rPr>
        <w:commentReference w:id="0"/>
      </w:r>
      <w:r w:rsidR="00A52419">
        <w:rPr>
          <w:rFonts w:ascii="Cambria" w:hAnsi="Cambria" w:cstheme="minorHAnsi"/>
          <w:sz w:val="30"/>
          <w:szCs w:val="30"/>
        </w:rPr>
        <w:t>.</w:t>
      </w:r>
    </w:p>
    <w:p w14:paraId="7FA6EE0B" w14:textId="319C27F6" w:rsidR="00D2191C" w:rsidRDefault="00D2191C" w:rsidP="00D2191C">
      <w:pPr>
        <w:ind w:left="567" w:hanging="283"/>
        <w:rPr>
          <w:rFonts w:ascii="Cambria" w:hAnsi="Cambria" w:cstheme="minorHAnsi"/>
          <w:sz w:val="30"/>
          <w:szCs w:val="30"/>
        </w:rPr>
      </w:pPr>
      <w:r>
        <w:rPr>
          <w:rFonts w:ascii="Cambria" w:hAnsi="Cambria" w:cstheme="minorHAnsi"/>
          <w:sz w:val="30"/>
          <w:szCs w:val="30"/>
        </w:rPr>
        <w:t xml:space="preserve">-&gt; </w:t>
      </w:r>
      <w:r w:rsidR="007459E6">
        <w:rPr>
          <w:rFonts w:ascii="Cambria" w:hAnsi="Cambria" w:cstheme="minorHAnsi"/>
          <w:sz w:val="30"/>
          <w:szCs w:val="30"/>
        </w:rPr>
        <w:t>In OOP, we right primary logic and secondary logic together.</w:t>
      </w:r>
    </w:p>
    <w:p w14:paraId="4E19984B" w14:textId="31E71FF8" w:rsidR="00442AA3" w:rsidRPr="008D604A" w:rsidRDefault="00D2191C" w:rsidP="008D604A">
      <w:pPr>
        <w:ind w:left="567" w:hanging="283"/>
        <w:rPr>
          <w:rFonts w:ascii="Cambria" w:hAnsi="Cambria" w:cstheme="minorHAnsi"/>
          <w:sz w:val="30"/>
          <w:szCs w:val="30"/>
        </w:rPr>
      </w:pPr>
      <w:r>
        <w:rPr>
          <w:rFonts w:ascii="Cambria" w:hAnsi="Cambria" w:cstheme="minorHAnsi"/>
          <w:sz w:val="30"/>
          <w:szCs w:val="30"/>
        </w:rPr>
        <w:t xml:space="preserve">-&gt; </w:t>
      </w:r>
      <w:r w:rsidR="007459E6">
        <w:rPr>
          <w:rFonts w:ascii="Cambria" w:hAnsi="Cambria" w:cstheme="minorHAnsi"/>
          <w:sz w:val="30"/>
          <w:szCs w:val="30"/>
        </w:rPr>
        <w:t>But, in Spring, there is a provision to separate Secondary Logic from primary logic and it can be mixed dynamically at the run time with the help of Spring provided AOP enabled APIs.</w:t>
      </w:r>
    </w:p>
    <w:p w14:paraId="15D27DB4" w14:textId="00CF94F4" w:rsidR="00491C1D" w:rsidRDefault="00491C1D" w:rsidP="00491C1D">
      <w:pPr>
        <w:rPr>
          <w:rFonts w:cstheme="minorHAnsi"/>
          <w:sz w:val="30"/>
          <w:szCs w:val="30"/>
        </w:rPr>
      </w:pPr>
    </w:p>
    <w:p w14:paraId="4967AF9C" w14:textId="77777777" w:rsidR="00491C1D" w:rsidRPr="000F4544" w:rsidRDefault="00491C1D" w:rsidP="00491C1D">
      <w:pPr>
        <w:rPr>
          <w:rFonts w:ascii="Bahnschrift SemiBold" w:hAnsi="Bahnschrift SemiBold" w:cstheme="majorHAnsi"/>
          <w:b/>
          <w:color w:val="4472C4" w:themeColor="accent5"/>
          <w:sz w:val="36"/>
          <w:szCs w:val="32"/>
          <w:u w:val="single"/>
        </w:rPr>
      </w:pPr>
      <w:r>
        <w:rPr>
          <w:rFonts w:ascii="Bahnschrift SemiBold" w:hAnsi="Bahnschrift SemiBold" w:cstheme="majorHAnsi"/>
          <w:b/>
          <w:color w:val="4472C4" w:themeColor="accent5"/>
          <w:sz w:val="36"/>
          <w:szCs w:val="32"/>
          <w:u w:val="single"/>
        </w:rPr>
        <w:t>Application Framework</w:t>
      </w:r>
    </w:p>
    <w:p w14:paraId="29C8C7F8" w14:textId="77777777" w:rsidR="00491C1D" w:rsidRDefault="00491C1D" w:rsidP="00491C1D">
      <w:pPr>
        <w:rPr>
          <w:rFonts w:ascii="Bahnschrift SemiBold" w:hAnsi="Bahnschrift SemiBold" w:cstheme="majorHAnsi"/>
          <w:b/>
          <w:color w:val="4472C4" w:themeColor="accent5"/>
          <w:sz w:val="32"/>
          <w:szCs w:val="32"/>
          <w:u w:val="single"/>
        </w:rPr>
      </w:pPr>
    </w:p>
    <w:p w14:paraId="16AC35D6" w14:textId="77777777" w:rsidR="00491C1D" w:rsidRDefault="00491C1D" w:rsidP="00491C1D">
      <w:pPr>
        <w:pStyle w:val="ListParagraph"/>
        <w:tabs>
          <w:tab w:val="left" w:pos="6840"/>
        </w:tabs>
        <w:ind w:left="284" w:hanging="284"/>
        <w:rPr>
          <w:rFonts w:cstheme="minorHAnsi"/>
          <w:sz w:val="32"/>
          <w:szCs w:val="30"/>
        </w:rPr>
      </w:pPr>
      <w:r>
        <w:rPr>
          <w:rFonts w:cstheme="minorHAnsi"/>
          <w:sz w:val="32"/>
          <w:szCs w:val="30"/>
        </w:rPr>
        <w:t>-&gt; Simply, why we use Spring? We use Spring to develop applications. That’s why Spring is an application framework.</w:t>
      </w:r>
    </w:p>
    <w:p w14:paraId="679A03D1" w14:textId="77777777" w:rsidR="00491C1D" w:rsidRDefault="00491C1D" w:rsidP="00491C1D">
      <w:pPr>
        <w:pStyle w:val="ListParagraph"/>
        <w:tabs>
          <w:tab w:val="left" w:pos="6840"/>
        </w:tabs>
        <w:ind w:left="284" w:hanging="284"/>
        <w:rPr>
          <w:rFonts w:cstheme="minorHAnsi"/>
          <w:sz w:val="32"/>
          <w:szCs w:val="30"/>
        </w:rPr>
      </w:pPr>
      <w:r>
        <w:rPr>
          <w:rFonts w:cstheme="minorHAnsi"/>
          <w:sz w:val="32"/>
          <w:szCs w:val="30"/>
        </w:rPr>
        <w:t xml:space="preserve">-&gt; We can develop </w:t>
      </w:r>
      <w:r w:rsidRPr="006D3DF1">
        <w:rPr>
          <w:rFonts w:cstheme="minorHAnsi"/>
          <w:i/>
          <w:color w:val="595959" w:themeColor="text1" w:themeTint="A6"/>
          <w:sz w:val="32"/>
          <w:szCs w:val="30"/>
          <w:u w:val="single"/>
        </w:rPr>
        <w:t>various kinds of applica</w:t>
      </w:r>
      <w:r>
        <w:rPr>
          <w:rFonts w:cstheme="minorHAnsi"/>
          <w:i/>
          <w:color w:val="595959" w:themeColor="text1" w:themeTint="A6"/>
          <w:sz w:val="32"/>
          <w:szCs w:val="30"/>
          <w:u w:val="single"/>
        </w:rPr>
        <w:t>tions</w:t>
      </w:r>
      <w:r>
        <w:rPr>
          <w:rFonts w:cstheme="minorHAnsi"/>
          <w:sz w:val="32"/>
          <w:szCs w:val="30"/>
        </w:rPr>
        <w:t xml:space="preserve"> using Spring.</w:t>
      </w:r>
    </w:p>
    <w:p w14:paraId="1A916828" w14:textId="77777777" w:rsidR="00491C1D" w:rsidRDefault="00491C1D" w:rsidP="00491C1D">
      <w:pPr>
        <w:pStyle w:val="ListParagraph"/>
        <w:tabs>
          <w:tab w:val="left" w:pos="6840"/>
        </w:tabs>
        <w:ind w:left="284" w:hanging="284"/>
        <w:rPr>
          <w:rFonts w:cstheme="minorHAnsi"/>
          <w:sz w:val="32"/>
          <w:szCs w:val="30"/>
        </w:rPr>
      </w:pPr>
      <w:r>
        <w:rPr>
          <w:rFonts w:cstheme="minorHAnsi"/>
          <w:sz w:val="32"/>
          <w:szCs w:val="30"/>
        </w:rPr>
        <w:t xml:space="preserve">-&gt; </w:t>
      </w:r>
      <w:r>
        <w:rPr>
          <w:rFonts w:cstheme="minorHAnsi"/>
          <w:i/>
          <w:color w:val="595959" w:themeColor="text1" w:themeTint="A6"/>
          <w:sz w:val="32"/>
          <w:szCs w:val="30"/>
          <w:u w:val="single"/>
        </w:rPr>
        <w:t>V</w:t>
      </w:r>
      <w:r w:rsidRPr="006D3DF1">
        <w:rPr>
          <w:rFonts w:cstheme="minorHAnsi"/>
          <w:i/>
          <w:color w:val="595959" w:themeColor="text1" w:themeTint="A6"/>
          <w:sz w:val="32"/>
          <w:szCs w:val="30"/>
          <w:u w:val="single"/>
        </w:rPr>
        <w:t xml:space="preserve">arious kinds </w:t>
      </w:r>
      <w:r>
        <w:rPr>
          <w:rFonts w:cstheme="minorHAnsi"/>
          <w:i/>
          <w:color w:val="595959" w:themeColor="text1" w:themeTint="A6"/>
          <w:sz w:val="32"/>
          <w:szCs w:val="30"/>
          <w:u w:val="single"/>
        </w:rPr>
        <w:t>means we</w:t>
      </w:r>
      <w:r w:rsidRPr="00475F17">
        <w:rPr>
          <w:rFonts w:cstheme="minorHAnsi"/>
          <w:i/>
          <w:color w:val="595959" w:themeColor="text1" w:themeTint="A6"/>
          <w:sz w:val="32"/>
          <w:szCs w:val="30"/>
          <w:u w:val="single"/>
        </w:rPr>
        <w:t xml:space="preserve"> can develop standalone application (Simple core java style application), web applications (website), distributed application etc.</w:t>
      </w:r>
      <w:r>
        <w:rPr>
          <w:rFonts w:cstheme="minorHAnsi"/>
          <w:sz w:val="32"/>
          <w:szCs w:val="30"/>
        </w:rPr>
        <w:t xml:space="preserve"> </w:t>
      </w:r>
    </w:p>
    <w:p w14:paraId="57558A57" w14:textId="77777777" w:rsidR="00491C1D" w:rsidRDefault="00491C1D" w:rsidP="00491C1D">
      <w:pPr>
        <w:rPr>
          <w:rFonts w:cstheme="minorHAnsi"/>
          <w:sz w:val="32"/>
          <w:szCs w:val="30"/>
        </w:rPr>
      </w:pPr>
      <w:r>
        <w:rPr>
          <w:rFonts w:cstheme="minorHAnsi"/>
          <w:sz w:val="32"/>
          <w:szCs w:val="30"/>
        </w:rPr>
        <w:t>-&gt; So, there is questions. Is there any other type of frameworks?</w:t>
      </w:r>
    </w:p>
    <w:p w14:paraId="07A91436" w14:textId="07211C5E" w:rsidR="00491C1D" w:rsidRDefault="00491C1D" w:rsidP="00491C1D">
      <w:pPr>
        <w:rPr>
          <w:rFonts w:cstheme="minorHAnsi"/>
          <w:sz w:val="32"/>
          <w:szCs w:val="30"/>
        </w:rPr>
      </w:pPr>
      <w:r>
        <w:rPr>
          <w:rFonts w:cstheme="minorHAnsi"/>
          <w:sz w:val="32"/>
          <w:szCs w:val="30"/>
        </w:rPr>
        <w:tab/>
        <w:t>- And the answer is YES. Hibernate, everyone knows right, it’s a framework but it’s not an application framework. It’s an ORM framework. Log4j is a Logging framework. Similarly, there are other frameworks also.</w:t>
      </w:r>
    </w:p>
    <w:p w14:paraId="7C78FE9B" w14:textId="759089AA" w:rsidR="00491C1D" w:rsidRDefault="00491C1D" w:rsidP="00491C1D">
      <w:pPr>
        <w:rPr>
          <w:rFonts w:cstheme="minorHAnsi"/>
          <w:sz w:val="32"/>
          <w:szCs w:val="30"/>
        </w:rPr>
      </w:pPr>
      <w:r>
        <w:rPr>
          <w:rFonts w:cstheme="minorHAnsi"/>
          <w:sz w:val="32"/>
          <w:szCs w:val="30"/>
        </w:rPr>
        <w:tab/>
        <w:t>- So, framework doesn’t mean it is used to develop applications only. There are frameworks for Object-relation mapping, logging, creating PDFs, creating documents and so on…. So, based on our need or our requirement we choose the appropriate framework.</w:t>
      </w:r>
    </w:p>
    <w:p w14:paraId="48CC79D8" w14:textId="709503D3" w:rsidR="00491C1D" w:rsidRDefault="00491C1D" w:rsidP="00491C1D">
      <w:pPr>
        <w:rPr>
          <w:rFonts w:cstheme="minorHAnsi"/>
          <w:sz w:val="32"/>
          <w:szCs w:val="30"/>
        </w:rPr>
      </w:pPr>
      <w:r>
        <w:rPr>
          <w:rFonts w:cstheme="minorHAnsi"/>
          <w:sz w:val="32"/>
          <w:szCs w:val="30"/>
        </w:rPr>
        <w:tab/>
        <w:t>- for example, if I want to interact with database, I will choose hibernate</w:t>
      </w:r>
      <w:r w:rsidR="00124D69">
        <w:rPr>
          <w:rFonts w:cstheme="minorHAnsi"/>
          <w:sz w:val="32"/>
          <w:szCs w:val="30"/>
        </w:rPr>
        <w:t>, Apache Cayenne</w:t>
      </w:r>
      <w:r>
        <w:rPr>
          <w:rFonts w:cstheme="minorHAnsi"/>
          <w:sz w:val="32"/>
          <w:szCs w:val="30"/>
        </w:rPr>
        <w:t xml:space="preserve">. If I want to log the messages, I will go for Log4J </w:t>
      </w:r>
      <w:r w:rsidR="00124D69">
        <w:rPr>
          <w:rFonts w:cstheme="minorHAnsi"/>
          <w:sz w:val="32"/>
          <w:szCs w:val="30"/>
        </w:rPr>
        <w:t xml:space="preserve">or Sdlf4J </w:t>
      </w:r>
      <w:r>
        <w:rPr>
          <w:rFonts w:cstheme="minorHAnsi"/>
          <w:sz w:val="32"/>
          <w:szCs w:val="30"/>
        </w:rPr>
        <w:t>etc.</w:t>
      </w:r>
    </w:p>
    <w:p w14:paraId="426B0502" w14:textId="77777777" w:rsidR="00A94A43" w:rsidRDefault="00491C1D" w:rsidP="00491C1D">
      <w:pPr>
        <w:rPr>
          <w:rFonts w:cstheme="minorHAnsi"/>
          <w:sz w:val="32"/>
          <w:szCs w:val="30"/>
        </w:rPr>
      </w:pPr>
      <w:r>
        <w:rPr>
          <w:rFonts w:cstheme="minorHAnsi"/>
          <w:sz w:val="32"/>
          <w:szCs w:val="30"/>
        </w:rPr>
        <w:tab/>
        <w:t xml:space="preserve">- I cannot log anything using hibernate. If I want to log I </w:t>
      </w:r>
      <w:r w:rsidRPr="0070633A">
        <w:rPr>
          <w:rFonts w:cstheme="minorHAnsi"/>
          <w:b/>
          <w:sz w:val="32"/>
          <w:szCs w:val="30"/>
        </w:rPr>
        <w:t>must</w:t>
      </w:r>
      <w:r>
        <w:rPr>
          <w:rFonts w:cstheme="minorHAnsi"/>
          <w:sz w:val="32"/>
          <w:szCs w:val="30"/>
        </w:rPr>
        <w:t xml:space="preserve"> need to go for Log4j, Self4J or any </w:t>
      </w:r>
    </w:p>
    <w:p w14:paraId="676B1EEB" w14:textId="234FAB4A" w:rsidR="00491C1D" w:rsidRDefault="00491C1D" w:rsidP="00491C1D">
      <w:pPr>
        <w:rPr>
          <w:rFonts w:cstheme="minorHAnsi"/>
          <w:sz w:val="32"/>
          <w:szCs w:val="30"/>
        </w:rPr>
      </w:pPr>
      <w:bookmarkStart w:id="1" w:name="_GoBack"/>
      <w:bookmarkEnd w:id="1"/>
      <w:r>
        <w:rPr>
          <w:rFonts w:cstheme="minorHAnsi"/>
          <w:sz w:val="32"/>
          <w:szCs w:val="30"/>
        </w:rPr>
        <w:t>other logging frameworks available in the market.</w:t>
      </w:r>
    </w:p>
    <w:p w14:paraId="6ECD8E58" w14:textId="09EA9CC7" w:rsidR="00491C1D" w:rsidRDefault="00124D69" w:rsidP="00761CC6">
      <w:pPr>
        <w:rPr>
          <w:rFonts w:cstheme="minorHAnsi"/>
          <w:sz w:val="32"/>
          <w:szCs w:val="30"/>
        </w:rPr>
      </w:pPr>
      <w:r>
        <w:rPr>
          <w:rFonts w:cstheme="minorHAnsi"/>
          <w:sz w:val="32"/>
          <w:szCs w:val="30"/>
        </w:rPr>
        <w:tab/>
        <w:t xml:space="preserve">- Similarly, if I want to generate PDF I will go for some other framework which generates the PDF like </w:t>
      </w:r>
      <w:proofErr w:type="spellStart"/>
      <w:r>
        <w:rPr>
          <w:rFonts w:cstheme="minorHAnsi"/>
          <w:sz w:val="32"/>
          <w:szCs w:val="30"/>
        </w:rPr>
        <w:t>iTextPDF</w:t>
      </w:r>
      <w:proofErr w:type="spellEnd"/>
      <w:r>
        <w:rPr>
          <w:rFonts w:cstheme="minorHAnsi"/>
          <w:sz w:val="32"/>
          <w:szCs w:val="30"/>
        </w:rPr>
        <w:t>.</w:t>
      </w:r>
    </w:p>
    <w:p w14:paraId="088D463A" w14:textId="7FED2AB8" w:rsidR="00124D69" w:rsidRDefault="00124D69" w:rsidP="00761CC6">
      <w:pPr>
        <w:rPr>
          <w:rFonts w:cstheme="minorHAnsi"/>
          <w:sz w:val="32"/>
          <w:szCs w:val="30"/>
        </w:rPr>
      </w:pPr>
      <w:r>
        <w:rPr>
          <w:rFonts w:cstheme="minorHAnsi"/>
          <w:sz w:val="32"/>
          <w:szCs w:val="30"/>
        </w:rPr>
        <w:tab/>
        <w:t>- Hence, a framework has a dedicated functionality. If we want to do something we need to choose the appropriate framework.</w:t>
      </w:r>
    </w:p>
    <w:p w14:paraId="488CD798" w14:textId="014798ED" w:rsidR="00124D69" w:rsidRDefault="00124D69" w:rsidP="00761CC6">
      <w:pPr>
        <w:rPr>
          <w:rFonts w:cstheme="minorHAnsi"/>
          <w:sz w:val="30"/>
          <w:szCs w:val="30"/>
        </w:rPr>
      </w:pPr>
      <w:r>
        <w:rPr>
          <w:rFonts w:cstheme="minorHAnsi"/>
          <w:sz w:val="32"/>
          <w:szCs w:val="30"/>
        </w:rPr>
        <w:tab/>
        <w:t xml:space="preserve">- With Spring, we create application hence it is called as </w:t>
      </w:r>
      <w:proofErr w:type="gramStart"/>
      <w:r>
        <w:rPr>
          <w:rFonts w:cstheme="minorHAnsi"/>
          <w:sz w:val="32"/>
          <w:szCs w:val="30"/>
        </w:rPr>
        <w:t>a</w:t>
      </w:r>
      <w:proofErr w:type="gramEnd"/>
      <w:r>
        <w:rPr>
          <w:rFonts w:cstheme="minorHAnsi"/>
          <w:sz w:val="32"/>
          <w:szCs w:val="30"/>
        </w:rPr>
        <w:t xml:space="preserve"> Application Framework. The alternatives of </w:t>
      </w:r>
      <w:r w:rsidR="00866AFF">
        <w:rPr>
          <w:rFonts w:cstheme="minorHAnsi"/>
          <w:sz w:val="32"/>
          <w:szCs w:val="30"/>
        </w:rPr>
        <w:t>‘</w:t>
      </w:r>
      <w:r>
        <w:rPr>
          <w:rFonts w:cstheme="minorHAnsi"/>
          <w:sz w:val="32"/>
          <w:szCs w:val="30"/>
        </w:rPr>
        <w:t>Spring</w:t>
      </w:r>
      <w:r w:rsidR="00866AFF">
        <w:rPr>
          <w:rFonts w:cstheme="minorHAnsi"/>
          <w:sz w:val="32"/>
          <w:szCs w:val="30"/>
        </w:rPr>
        <w:t>’</w:t>
      </w:r>
      <w:r>
        <w:rPr>
          <w:rFonts w:cstheme="minorHAnsi"/>
          <w:sz w:val="32"/>
          <w:szCs w:val="30"/>
        </w:rPr>
        <w:t xml:space="preserve"> </w:t>
      </w:r>
      <w:r w:rsidR="00A5184E">
        <w:rPr>
          <w:rFonts w:cstheme="minorHAnsi"/>
          <w:sz w:val="32"/>
          <w:szCs w:val="30"/>
        </w:rPr>
        <w:t>are</w:t>
      </w:r>
      <w:r>
        <w:rPr>
          <w:rFonts w:cstheme="minorHAnsi"/>
          <w:sz w:val="32"/>
          <w:szCs w:val="30"/>
        </w:rPr>
        <w:t xml:space="preserve"> Struts / </w:t>
      </w:r>
      <w:proofErr w:type="spellStart"/>
      <w:r w:rsidRPr="00124D69">
        <w:rPr>
          <w:rFonts w:cstheme="minorHAnsi"/>
          <w:b/>
          <w:sz w:val="32"/>
          <w:szCs w:val="30"/>
        </w:rPr>
        <w:t>Datamil</w:t>
      </w:r>
      <w:proofErr w:type="spellEnd"/>
      <w:r>
        <w:rPr>
          <w:rFonts w:cstheme="minorHAnsi"/>
          <w:sz w:val="32"/>
          <w:szCs w:val="30"/>
        </w:rPr>
        <w:t xml:space="preserve"> and lots of other</w:t>
      </w:r>
      <w:r w:rsidR="00234473">
        <w:rPr>
          <w:rFonts w:cstheme="minorHAnsi"/>
          <w:sz w:val="32"/>
          <w:szCs w:val="30"/>
        </w:rPr>
        <w:t xml:space="preserve"> including paid one</w:t>
      </w:r>
      <w:r>
        <w:rPr>
          <w:rFonts w:cstheme="minorHAnsi"/>
          <w:sz w:val="32"/>
          <w:szCs w:val="30"/>
        </w:rPr>
        <w:t xml:space="preserve">. But </w:t>
      </w:r>
      <w:r w:rsidR="00234473">
        <w:rPr>
          <w:rFonts w:cstheme="minorHAnsi"/>
          <w:sz w:val="32"/>
          <w:szCs w:val="30"/>
        </w:rPr>
        <w:t xml:space="preserve">most </w:t>
      </w:r>
      <w:r>
        <w:rPr>
          <w:rFonts w:cstheme="minorHAnsi"/>
          <w:sz w:val="32"/>
          <w:szCs w:val="30"/>
        </w:rPr>
        <w:t>popular is Spring</w:t>
      </w:r>
      <w:r w:rsidR="00234473">
        <w:rPr>
          <w:rFonts w:cstheme="minorHAnsi"/>
          <w:sz w:val="32"/>
          <w:szCs w:val="30"/>
        </w:rPr>
        <w:t>.</w:t>
      </w:r>
    </w:p>
    <w:p w14:paraId="08958775" w14:textId="77777777" w:rsidR="00491C1D" w:rsidRPr="00BC06AE" w:rsidRDefault="00491C1D" w:rsidP="00761CC6">
      <w:pPr>
        <w:rPr>
          <w:rFonts w:cstheme="minorHAnsi"/>
          <w:sz w:val="30"/>
          <w:szCs w:val="30"/>
        </w:rPr>
      </w:pPr>
    </w:p>
    <w:p w14:paraId="492872B6" w14:textId="33AD29B5" w:rsidR="00761CC6" w:rsidRPr="000F4544" w:rsidRDefault="00761CC6" w:rsidP="00761CC6">
      <w:pPr>
        <w:rPr>
          <w:rFonts w:ascii="Bahnschrift SemiBold" w:hAnsi="Bahnschrift SemiBold" w:cstheme="majorHAnsi"/>
          <w:b/>
          <w:color w:val="4472C4" w:themeColor="accent5"/>
          <w:sz w:val="36"/>
          <w:szCs w:val="32"/>
          <w:u w:val="single"/>
        </w:rPr>
      </w:pPr>
      <w:r>
        <w:rPr>
          <w:rFonts w:ascii="Bahnschrift SemiBold" w:hAnsi="Bahnschrift SemiBold" w:cstheme="majorHAnsi"/>
          <w:b/>
          <w:color w:val="4472C4" w:themeColor="accent5"/>
          <w:sz w:val="36"/>
          <w:szCs w:val="32"/>
          <w:u w:val="single"/>
        </w:rPr>
        <w:t>Dependency</w:t>
      </w:r>
    </w:p>
    <w:p w14:paraId="2FC59678" w14:textId="77777777" w:rsidR="00761CC6" w:rsidRDefault="00761CC6" w:rsidP="00761CC6">
      <w:pPr>
        <w:rPr>
          <w:rFonts w:ascii="Bahnschrift SemiBold" w:hAnsi="Bahnschrift SemiBold" w:cstheme="majorHAnsi"/>
          <w:b/>
          <w:color w:val="4472C4" w:themeColor="accent5"/>
          <w:sz w:val="32"/>
          <w:szCs w:val="32"/>
          <w:u w:val="single"/>
        </w:rPr>
      </w:pPr>
    </w:p>
    <w:p w14:paraId="05989212" w14:textId="5169DF16" w:rsidR="00761CC6" w:rsidRDefault="008925DF" w:rsidP="00761CC6">
      <w:pPr>
        <w:rPr>
          <w:rFonts w:cstheme="minorHAnsi"/>
          <w:sz w:val="30"/>
          <w:szCs w:val="30"/>
        </w:rPr>
      </w:pPr>
      <w:r>
        <w:rPr>
          <w:rFonts w:cstheme="minorHAnsi"/>
          <w:sz w:val="30"/>
          <w:szCs w:val="30"/>
        </w:rPr>
        <w:t xml:space="preserve">A typical enterprise application does not consist of a single object (or bean in the Spring context). Even the simplest application has a few objects that work together. </w:t>
      </w:r>
      <w:r w:rsidR="0083608B">
        <w:rPr>
          <w:rFonts w:cstheme="minorHAnsi"/>
          <w:sz w:val="30"/>
          <w:szCs w:val="30"/>
        </w:rPr>
        <w:t>In other words, one object working with other object is nothing but it is dependent on the other object.</w:t>
      </w:r>
    </w:p>
    <w:p w14:paraId="45FDBB71" w14:textId="77777777" w:rsidR="00761CC6" w:rsidRDefault="00761CC6" w:rsidP="00761CC6">
      <w:pPr>
        <w:rPr>
          <w:rFonts w:ascii="Bahnschrift SemiBold" w:hAnsi="Bahnschrift SemiBold" w:cstheme="majorHAnsi"/>
          <w:b/>
          <w:color w:val="4472C4" w:themeColor="accent5"/>
          <w:sz w:val="36"/>
          <w:szCs w:val="32"/>
          <w:u w:val="single"/>
        </w:rPr>
      </w:pPr>
    </w:p>
    <w:p w14:paraId="6016D443" w14:textId="475F6B19" w:rsidR="00A9204E" w:rsidRPr="000F4544" w:rsidRDefault="00D11391">
      <w:pPr>
        <w:rPr>
          <w:rFonts w:ascii="Bahnschrift SemiBold" w:hAnsi="Bahnschrift SemiBold" w:cstheme="majorHAnsi"/>
          <w:b/>
          <w:color w:val="4472C4" w:themeColor="accent5"/>
          <w:sz w:val="36"/>
          <w:szCs w:val="32"/>
          <w:u w:val="single"/>
        </w:rPr>
      </w:pPr>
      <w:proofErr w:type="spellStart"/>
      <w:r w:rsidRPr="000F4544">
        <w:rPr>
          <w:rFonts w:ascii="Bahnschrift SemiBold" w:hAnsi="Bahnschrift SemiBold" w:cstheme="majorHAnsi"/>
          <w:b/>
          <w:color w:val="4472C4" w:themeColor="accent5"/>
          <w:sz w:val="36"/>
          <w:szCs w:val="32"/>
          <w:u w:val="single"/>
        </w:rPr>
        <w:t>IoC</w:t>
      </w:r>
      <w:proofErr w:type="spellEnd"/>
      <w:r w:rsidRPr="000F4544">
        <w:rPr>
          <w:rFonts w:ascii="Bahnschrift SemiBold" w:hAnsi="Bahnschrift SemiBold" w:cstheme="majorHAnsi"/>
          <w:b/>
          <w:color w:val="4472C4" w:themeColor="accent5"/>
          <w:sz w:val="36"/>
          <w:szCs w:val="32"/>
          <w:u w:val="single"/>
        </w:rPr>
        <w:t xml:space="preserve"> (Inversion of Control)</w:t>
      </w:r>
      <w:r w:rsidR="0045634F">
        <w:rPr>
          <w:rFonts w:ascii="Bahnschrift SemiBold" w:hAnsi="Bahnschrift SemiBold" w:cstheme="majorHAnsi"/>
          <w:b/>
          <w:color w:val="4472C4" w:themeColor="accent5"/>
          <w:sz w:val="36"/>
          <w:szCs w:val="32"/>
          <w:u w:val="single"/>
        </w:rPr>
        <w:t xml:space="preserve"> or Dependency Injection</w:t>
      </w:r>
    </w:p>
    <w:p w14:paraId="66D9FDAE" w14:textId="77777777" w:rsidR="00D11391" w:rsidRDefault="00D11391">
      <w:pPr>
        <w:rPr>
          <w:rFonts w:ascii="Bahnschrift SemiBold" w:hAnsi="Bahnschrift SemiBold" w:cstheme="majorHAnsi"/>
          <w:b/>
          <w:color w:val="4472C4" w:themeColor="accent5"/>
          <w:sz w:val="32"/>
          <w:szCs w:val="32"/>
          <w:u w:val="single"/>
        </w:rPr>
      </w:pPr>
    </w:p>
    <w:p w14:paraId="4E4A9EB1" w14:textId="766C6F7F" w:rsidR="003579E4" w:rsidRPr="00BE5ACF" w:rsidRDefault="000F4544" w:rsidP="00BE5ACF">
      <w:pPr>
        <w:spacing w:line="276" w:lineRule="auto"/>
        <w:rPr>
          <w:rFonts w:cstheme="minorHAnsi"/>
          <w:sz w:val="30"/>
          <w:szCs w:val="30"/>
        </w:rPr>
      </w:pPr>
      <w:commentRangeStart w:id="2"/>
      <w:proofErr w:type="spellStart"/>
      <w:r w:rsidRPr="005B4538">
        <w:rPr>
          <w:rFonts w:cstheme="minorHAnsi"/>
          <w:b/>
          <w:sz w:val="30"/>
          <w:szCs w:val="30"/>
        </w:rPr>
        <w:t>IoC</w:t>
      </w:r>
      <w:commentRangeEnd w:id="2"/>
      <w:proofErr w:type="spellEnd"/>
      <w:r w:rsidR="00F5353E">
        <w:rPr>
          <w:rStyle w:val="CommentReference"/>
        </w:rPr>
        <w:commentReference w:id="2"/>
      </w:r>
      <w:r w:rsidR="00D11391" w:rsidRPr="000F4544">
        <w:rPr>
          <w:rFonts w:cstheme="minorHAnsi"/>
          <w:sz w:val="30"/>
          <w:szCs w:val="30"/>
        </w:rPr>
        <w:t xml:space="preserve"> is </w:t>
      </w:r>
      <w:commentRangeStart w:id="3"/>
      <w:r w:rsidRPr="000F4544">
        <w:rPr>
          <w:rFonts w:cstheme="minorHAnsi"/>
          <w:sz w:val="30"/>
          <w:szCs w:val="30"/>
        </w:rPr>
        <w:t>also known as</w:t>
      </w:r>
      <w:commentRangeEnd w:id="3"/>
      <w:r w:rsidR="00291178">
        <w:rPr>
          <w:rStyle w:val="CommentReference"/>
        </w:rPr>
        <w:commentReference w:id="3"/>
      </w:r>
      <w:r w:rsidRPr="000F4544">
        <w:rPr>
          <w:rFonts w:cstheme="minorHAnsi"/>
          <w:sz w:val="30"/>
          <w:szCs w:val="30"/>
        </w:rPr>
        <w:t xml:space="preserve"> “</w:t>
      </w:r>
      <w:commentRangeStart w:id="4"/>
      <w:r w:rsidRPr="005B4538">
        <w:rPr>
          <w:rFonts w:cstheme="minorHAnsi"/>
          <w:b/>
          <w:sz w:val="30"/>
          <w:szCs w:val="30"/>
        </w:rPr>
        <w:t>Dependency Injection (DI)</w:t>
      </w:r>
      <w:commentRangeEnd w:id="4"/>
      <w:r w:rsidR="00BF1B28">
        <w:rPr>
          <w:rStyle w:val="CommentReference"/>
        </w:rPr>
        <w:commentReference w:id="4"/>
      </w:r>
      <w:commentRangeStart w:id="5"/>
      <w:r w:rsidRPr="000F4544">
        <w:rPr>
          <w:rFonts w:cstheme="minorHAnsi"/>
          <w:sz w:val="30"/>
          <w:szCs w:val="30"/>
        </w:rPr>
        <w:t>”</w:t>
      </w:r>
      <w:r>
        <w:rPr>
          <w:rFonts w:cstheme="minorHAnsi"/>
          <w:sz w:val="30"/>
          <w:szCs w:val="30"/>
        </w:rPr>
        <w:t>.</w:t>
      </w:r>
      <w:commentRangeEnd w:id="5"/>
      <w:r w:rsidR="00BF1B28">
        <w:rPr>
          <w:rStyle w:val="CommentReference"/>
        </w:rPr>
        <w:commentReference w:id="5"/>
      </w:r>
      <w:r>
        <w:rPr>
          <w:rFonts w:cstheme="minorHAnsi"/>
          <w:sz w:val="30"/>
          <w:szCs w:val="30"/>
        </w:rPr>
        <w:t xml:space="preserve"> </w:t>
      </w:r>
      <w:r w:rsidR="00F11709">
        <w:rPr>
          <w:rFonts w:cstheme="minorHAnsi"/>
          <w:sz w:val="30"/>
          <w:szCs w:val="30"/>
        </w:rPr>
        <w:t>“</w:t>
      </w:r>
      <w:r w:rsidRPr="00F11709">
        <w:rPr>
          <w:rFonts w:cstheme="minorHAnsi"/>
          <w:i/>
          <w:sz w:val="30"/>
          <w:szCs w:val="30"/>
          <w:u w:val="single"/>
        </w:rPr>
        <w:t>It is a process whereby objects define their dependencies</w:t>
      </w:r>
      <w:r w:rsidRPr="00F11709">
        <w:rPr>
          <w:rFonts w:cstheme="minorHAnsi"/>
          <w:sz w:val="30"/>
          <w:szCs w:val="30"/>
        </w:rPr>
        <w:t xml:space="preserve"> </w:t>
      </w:r>
      <w:r w:rsidRPr="00F11709">
        <w:rPr>
          <w:rFonts w:cstheme="minorHAnsi"/>
          <w:sz w:val="28"/>
          <w:szCs w:val="30"/>
        </w:rPr>
        <w:t>(i.e., the other object they work with)</w:t>
      </w:r>
      <w:r w:rsidRPr="00F11709">
        <w:rPr>
          <w:rFonts w:cstheme="minorHAnsi"/>
          <w:i/>
          <w:sz w:val="30"/>
          <w:szCs w:val="30"/>
        </w:rPr>
        <w:t xml:space="preserve"> </w:t>
      </w:r>
      <w:r w:rsidRPr="00F11709">
        <w:rPr>
          <w:rFonts w:cstheme="minorHAnsi"/>
          <w:i/>
          <w:sz w:val="30"/>
          <w:szCs w:val="30"/>
          <w:u w:val="single"/>
        </w:rPr>
        <w:t xml:space="preserve">only through constructor arguments / arguments to a factory method or properties that are set on the object instance after it is constructed or returned from a factory </w:t>
      </w:r>
      <w:r w:rsidR="00CF6959" w:rsidRPr="00F11709">
        <w:rPr>
          <w:rFonts w:cstheme="minorHAnsi"/>
          <w:i/>
          <w:sz w:val="30"/>
          <w:szCs w:val="30"/>
          <w:u w:val="single"/>
        </w:rPr>
        <w:t>method</w:t>
      </w:r>
      <w:r w:rsidR="00CF6959">
        <w:rPr>
          <w:rFonts w:cstheme="minorHAnsi"/>
          <w:sz w:val="30"/>
          <w:szCs w:val="30"/>
        </w:rPr>
        <w:t>. The container then injects those depe</w:t>
      </w:r>
      <w:r w:rsidR="00A16845">
        <w:rPr>
          <w:rFonts w:cstheme="minorHAnsi"/>
          <w:sz w:val="30"/>
          <w:szCs w:val="30"/>
        </w:rPr>
        <w:t>nde</w:t>
      </w:r>
      <w:r w:rsidR="00BE5ACF">
        <w:rPr>
          <w:rFonts w:cstheme="minorHAnsi"/>
          <w:sz w:val="30"/>
          <w:szCs w:val="30"/>
        </w:rPr>
        <w:t>ncies when it creates the bean.</w:t>
      </w:r>
    </w:p>
    <w:p w14:paraId="34A78C81" w14:textId="77777777" w:rsidR="00472249" w:rsidRPr="00ED6116" w:rsidRDefault="00472249" w:rsidP="003579E4">
      <w:pPr>
        <w:tabs>
          <w:tab w:val="left" w:pos="6840"/>
        </w:tabs>
        <w:rPr>
          <w:rFonts w:cstheme="minorHAnsi"/>
          <w:sz w:val="20"/>
          <w:szCs w:val="30"/>
        </w:rPr>
      </w:pPr>
    </w:p>
    <w:p w14:paraId="64406C76" w14:textId="33B5205F" w:rsidR="00A16845" w:rsidRPr="006E2AE6" w:rsidRDefault="00472249" w:rsidP="003579E4">
      <w:pPr>
        <w:tabs>
          <w:tab w:val="left" w:pos="6840"/>
        </w:tabs>
        <w:rPr>
          <w:rFonts w:cstheme="minorHAnsi"/>
          <w:sz w:val="30"/>
          <w:szCs w:val="30"/>
        </w:rPr>
      </w:pPr>
      <w:r w:rsidRPr="006E2AE6">
        <w:rPr>
          <w:rFonts w:cstheme="minorHAnsi"/>
          <w:sz w:val="30"/>
          <w:szCs w:val="30"/>
        </w:rPr>
        <w:t>In simple words, in Dependency Injection, the underlying container / software / framework creates the main object and dependent object and also assigns dependent object to main object. Everything is taken care by the underlying container / software / framework.</w:t>
      </w:r>
    </w:p>
    <w:p w14:paraId="46A79F0C" w14:textId="278D7497" w:rsidR="00472249" w:rsidRDefault="00472249" w:rsidP="003579E4">
      <w:pPr>
        <w:tabs>
          <w:tab w:val="left" w:pos="6840"/>
        </w:tabs>
        <w:rPr>
          <w:rFonts w:cstheme="minorHAnsi"/>
          <w:sz w:val="32"/>
          <w:szCs w:val="30"/>
        </w:rPr>
      </w:pPr>
    </w:p>
    <w:p w14:paraId="78BE878A" w14:textId="78230B21" w:rsidR="00472249" w:rsidRDefault="00472249" w:rsidP="003579E4">
      <w:pPr>
        <w:tabs>
          <w:tab w:val="left" w:pos="6840"/>
        </w:tabs>
        <w:rPr>
          <w:rFonts w:cstheme="minorHAnsi"/>
          <w:b/>
          <w:sz w:val="32"/>
          <w:szCs w:val="30"/>
        </w:rPr>
      </w:pPr>
      <w:r w:rsidRPr="001E5FC1">
        <w:rPr>
          <w:rFonts w:cstheme="minorHAnsi"/>
          <w:b/>
          <w:sz w:val="32"/>
          <w:szCs w:val="30"/>
        </w:rPr>
        <w:t xml:space="preserve">Now, why it is called </w:t>
      </w:r>
      <w:proofErr w:type="spellStart"/>
      <w:r w:rsidR="001E5FC1" w:rsidRPr="001E5FC1">
        <w:rPr>
          <w:rFonts w:cstheme="minorHAnsi"/>
          <w:b/>
          <w:sz w:val="32"/>
          <w:szCs w:val="30"/>
        </w:rPr>
        <w:t>IoC</w:t>
      </w:r>
      <w:proofErr w:type="spellEnd"/>
      <w:r w:rsidR="001E5FC1" w:rsidRPr="001E5FC1">
        <w:rPr>
          <w:rFonts w:cstheme="minorHAnsi"/>
          <w:b/>
          <w:sz w:val="32"/>
          <w:szCs w:val="30"/>
        </w:rPr>
        <w:t xml:space="preserve"> (i.e. Inversion of Control)?</w:t>
      </w:r>
    </w:p>
    <w:p w14:paraId="42FF57B9" w14:textId="611E8E0B" w:rsidR="001E5FC1" w:rsidRPr="006E2AE6" w:rsidRDefault="001E5FC1" w:rsidP="003923FD">
      <w:pPr>
        <w:tabs>
          <w:tab w:val="left" w:pos="6840"/>
        </w:tabs>
        <w:ind w:left="284" w:hanging="284"/>
        <w:rPr>
          <w:rFonts w:cstheme="minorHAnsi"/>
          <w:sz w:val="30"/>
          <w:szCs w:val="30"/>
        </w:rPr>
      </w:pPr>
      <w:r w:rsidRPr="006E2AE6">
        <w:rPr>
          <w:rFonts w:cstheme="minorHAnsi"/>
          <w:sz w:val="30"/>
          <w:szCs w:val="30"/>
        </w:rPr>
        <w:t xml:space="preserve">-&gt; In general, what happens, if main object is dependent on </w:t>
      </w:r>
      <w:r w:rsidR="00655E02">
        <w:rPr>
          <w:rFonts w:cstheme="minorHAnsi"/>
          <w:sz w:val="30"/>
          <w:szCs w:val="30"/>
        </w:rPr>
        <w:t>some other object</w:t>
      </w:r>
      <w:r w:rsidRPr="006E2AE6">
        <w:rPr>
          <w:rFonts w:cstheme="minorHAnsi"/>
          <w:sz w:val="30"/>
          <w:szCs w:val="30"/>
        </w:rPr>
        <w:t xml:space="preserve"> then main object has to create / search the dependent</w:t>
      </w:r>
      <w:r w:rsidR="005737AC">
        <w:rPr>
          <w:rFonts w:cstheme="minorHAnsi"/>
          <w:sz w:val="30"/>
          <w:szCs w:val="30"/>
        </w:rPr>
        <w:t xml:space="preserve"> object</w:t>
      </w:r>
      <w:r w:rsidRPr="006E2AE6">
        <w:rPr>
          <w:rFonts w:cstheme="minorHAnsi"/>
          <w:sz w:val="30"/>
          <w:szCs w:val="30"/>
        </w:rPr>
        <w:t xml:space="preserve"> and get the things done.</w:t>
      </w:r>
    </w:p>
    <w:p w14:paraId="736EFB87" w14:textId="13157589" w:rsidR="001E5FC1" w:rsidRPr="006E2AE6" w:rsidRDefault="001E5FC1" w:rsidP="003923FD">
      <w:pPr>
        <w:tabs>
          <w:tab w:val="left" w:pos="6840"/>
        </w:tabs>
        <w:ind w:left="284" w:hanging="284"/>
        <w:rPr>
          <w:rFonts w:cstheme="minorHAnsi"/>
          <w:sz w:val="30"/>
          <w:szCs w:val="30"/>
        </w:rPr>
      </w:pPr>
      <w:r w:rsidRPr="006E2AE6">
        <w:rPr>
          <w:rFonts w:cstheme="minorHAnsi"/>
          <w:sz w:val="30"/>
          <w:szCs w:val="30"/>
        </w:rPr>
        <w:t>-&gt; But in Spring, what is happening, someone else is doing all this thing and giving object to us.</w:t>
      </w:r>
    </w:p>
    <w:p w14:paraId="19F22B37" w14:textId="092B6EE4" w:rsidR="001E5FC1" w:rsidRPr="006E2AE6" w:rsidRDefault="001E5FC1" w:rsidP="003923FD">
      <w:pPr>
        <w:tabs>
          <w:tab w:val="left" w:pos="6840"/>
        </w:tabs>
        <w:ind w:left="284" w:hanging="284"/>
        <w:rPr>
          <w:rFonts w:cstheme="minorHAnsi"/>
          <w:sz w:val="30"/>
          <w:szCs w:val="30"/>
        </w:rPr>
      </w:pPr>
      <w:r w:rsidRPr="006E2AE6">
        <w:rPr>
          <w:rFonts w:cstheme="minorHAnsi"/>
          <w:sz w:val="30"/>
          <w:szCs w:val="30"/>
        </w:rPr>
        <w:t>-&gt; Now tell me, is it reverse of the regular control flow or not? Hence it is called “Inversion of control”.</w:t>
      </w:r>
    </w:p>
    <w:p w14:paraId="22C24353" w14:textId="304C8A36" w:rsidR="008F6396" w:rsidRPr="006E2AE6" w:rsidRDefault="005737AC" w:rsidP="008F6396">
      <w:pPr>
        <w:tabs>
          <w:tab w:val="left" w:pos="6840"/>
        </w:tabs>
        <w:ind w:left="284" w:hanging="284"/>
        <w:rPr>
          <w:rFonts w:cstheme="minorHAnsi"/>
          <w:sz w:val="30"/>
          <w:szCs w:val="30"/>
        </w:rPr>
      </w:pPr>
      <w:r>
        <w:rPr>
          <w:rFonts w:cstheme="minorHAnsi"/>
          <w:b/>
          <w:noProof/>
          <w:sz w:val="30"/>
          <w:szCs w:val="30"/>
          <w:lang w:val="en-IN" w:eastAsia="en-IN"/>
        </w:rPr>
        <mc:AlternateContent>
          <mc:Choice Requires="wpg">
            <w:drawing>
              <wp:anchor distT="0" distB="0" distL="114300" distR="114300" simplePos="0" relativeHeight="251664384" behindDoc="0" locked="0" layoutInCell="1" allowOverlap="1" wp14:anchorId="4D291A64" wp14:editId="60664156">
                <wp:simplePos x="0" y="0"/>
                <wp:positionH relativeFrom="column">
                  <wp:posOffset>6372225</wp:posOffset>
                </wp:positionH>
                <wp:positionV relativeFrom="paragraph">
                  <wp:posOffset>11402</wp:posOffset>
                </wp:positionV>
                <wp:extent cx="3429206" cy="1635787"/>
                <wp:effectExtent l="0" t="0" r="19050" b="21590"/>
                <wp:wrapNone/>
                <wp:docPr id="5" name="Group 5"/>
                <wp:cNvGraphicFramePr/>
                <a:graphic xmlns:a="http://schemas.openxmlformats.org/drawingml/2006/main">
                  <a:graphicData uri="http://schemas.microsoft.com/office/word/2010/wordprocessingGroup">
                    <wpg:wgp>
                      <wpg:cNvGrpSpPr/>
                      <wpg:grpSpPr>
                        <a:xfrm>
                          <a:off x="0" y="0"/>
                          <a:ext cx="3429206" cy="1635787"/>
                          <a:chOff x="-361949" y="-28"/>
                          <a:chExt cx="3429206" cy="1635787"/>
                        </a:xfrm>
                      </wpg:grpSpPr>
                      <wps:wsp>
                        <wps:cNvPr id="3" name="Text Box 2"/>
                        <wps:cNvSpPr txBox="1">
                          <a:spLocks noChangeArrowheads="1"/>
                        </wps:cNvSpPr>
                        <wps:spPr bwMode="auto">
                          <a:xfrm>
                            <a:off x="-361949" y="-28"/>
                            <a:ext cx="1466849" cy="953769"/>
                          </a:xfrm>
                          <a:prstGeom prst="rect">
                            <a:avLst/>
                          </a:prstGeom>
                          <a:solidFill>
                            <a:srgbClr val="FFFFFF"/>
                          </a:solidFill>
                          <a:ln w="9525">
                            <a:solidFill>
                              <a:srgbClr val="000000"/>
                            </a:solidFill>
                            <a:miter lim="800000"/>
                            <a:headEnd/>
                            <a:tailEnd/>
                          </a:ln>
                        </wps:spPr>
                        <wps:txbx>
                          <w:txbxContent>
                            <w:p w14:paraId="6416DB45" w14:textId="755307A4" w:rsidR="00A94A43" w:rsidRPr="009F6B17" w:rsidRDefault="00A94A43" w:rsidP="00595B05">
                              <w:pPr>
                                <w:jc w:val="center"/>
                                <w:rPr>
                                  <w:rFonts w:cstheme="minorHAnsi"/>
                                  <w:b/>
                                  <w:i/>
                                  <w:color w:val="0000FF"/>
                                  <w:u w:val="single"/>
                                </w:rPr>
                              </w:pPr>
                              <w:r w:rsidRPr="009F6B17">
                                <w:rPr>
                                  <w:rFonts w:cstheme="minorHAnsi"/>
                                  <w:b/>
                                  <w:i/>
                                  <w:color w:val="0000FF"/>
                                  <w:u w:val="single"/>
                                </w:rPr>
                                <w:fldChar w:fldCharType="begin"/>
                              </w:r>
                              <w:r w:rsidRPr="009F6B17">
                                <w:rPr>
                                  <w:rFonts w:cstheme="minorHAnsi"/>
                                  <w:b/>
                                  <w:i/>
                                  <w:color w:val="0000FF"/>
                                  <w:u w:val="single"/>
                                </w:rPr>
                                <w:instrText xml:space="preserve"> REF _Ref11752006 \h </w:instrText>
                              </w:r>
                              <w:r>
                                <w:rPr>
                                  <w:rFonts w:cstheme="minorHAnsi"/>
                                  <w:b/>
                                  <w:i/>
                                  <w:color w:val="0000FF"/>
                                  <w:u w:val="single"/>
                                </w:rPr>
                                <w:instrText xml:space="preserve"> \* MERGEFORMAT </w:instrText>
                              </w:r>
                              <w:r w:rsidRPr="009F6B17">
                                <w:rPr>
                                  <w:rFonts w:cstheme="minorHAnsi"/>
                                  <w:b/>
                                  <w:i/>
                                  <w:color w:val="0000FF"/>
                                  <w:u w:val="single"/>
                                </w:rPr>
                              </w:r>
                              <w:r w:rsidRPr="009F6B17">
                                <w:rPr>
                                  <w:rFonts w:cstheme="minorHAnsi"/>
                                  <w:b/>
                                  <w:i/>
                                  <w:color w:val="0000FF"/>
                                  <w:u w:val="single"/>
                                </w:rPr>
                                <w:fldChar w:fldCharType="separate"/>
                              </w:r>
                              <w:r w:rsidRPr="009F6B17">
                                <w:rPr>
                                  <w:rFonts w:cstheme="minorHAnsi"/>
                                  <w:b/>
                                  <w:i/>
                                  <w:color w:val="0000FF"/>
                                  <w:u w:val="single"/>
                                </w:rPr>
                                <w:t>Setter injection</w:t>
                              </w:r>
                              <w:r w:rsidRPr="009F6B17">
                                <w:rPr>
                                  <w:rFonts w:cstheme="minorHAnsi"/>
                                  <w:b/>
                                  <w:i/>
                                  <w:color w:val="0000FF"/>
                                  <w:u w:val="single"/>
                                </w:rPr>
                                <w:fldChar w:fldCharType="end"/>
                              </w:r>
                            </w:p>
                            <w:p w14:paraId="0CE0336F" w14:textId="09CD69DC" w:rsidR="00A94A43" w:rsidRDefault="00A94A43">
                              <w:r>
                                <w:t>class Abc {</w:t>
                              </w:r>
                            </w:p>
                            <w:p w14:paraId="2862C4EF" w14:textId="17A772DE" w:rsidR="00A94A43" w:rsidRDefault="00A94A43" w:rsidP="005737AC">
                              <w:r>
                                <w:t xml:space="preserve">     -&gt;</w:t>
                              </w:r>
                            </w:p>
                            <w:p w14:paraId="54FC668A" w14:textId="59B3D5E8" w:rsidR="00A94A43" w:rsidRDefault="00A94A43">
                              <w:r>
                                <w:t xml:space="preserve">     -&gt;</w:t>
                              </w:r>
                            </w:p>
                            <w:p w14:paraId="08B72A6D" w14:textId="75E3472D" w:rsidR="00A94A43" w:rsidRPr="005737AC" w:rsidRDefault="00A94A43">
                              <w:r>
                                <w:t>}</w:t>
                              </w:r>
                            </w:p>
                          </w:txbxContent>
                        </wps:txbx>
                        <wps:bodyPr rot="0" vert="horz" wrap="square" lIns="91440" tIns="45720" rIns="91440" bIns="45720" anchor="t" anchorCtr="0">
                          <a:spAutoFit/>
                        </wps:bodyPr>
                      </wps:wsp>
                      <wps:wsp>
                        <wps:cNvPr id="4" name="Text Box 2"/>
                        <wps:cNvSpPr txBox="1">
                          <a:spLocks noChangeArrowheads="1"/>
                        </wps:cNvSpPr>
                        <wps:spPr bwMode="auto">
                          <a:xfrm>
                            <a:off x="1104473" y="0"/>
                            <a:ext cx="1962784" cy="1635759"/>
                          </a:xfrm>
                          <a:prstGeom prst="rect">
                            <a:avLst/>
                          </a:prstGeom>
                          <a:solidFill>
                            <a:srgbClr val="FFFFFF"/>
                          </a:solidFill>
                          <a:ln w="9525">
                            <a:solidFill>
                              <a:srgbClr val="000000"/>
                            </a:solidFill>
                            <a:miter lim="800000"/>
                            <a:headEnd/>
                            <a:tailEnd/>
                          </a:ln>
                        </wps:spPr>
                        <wps:txbx>
                          <w:txbxContent>
                            <w:p w14:paraId="358345BA" w14:textId="663801AA" w:rsidR="00A94A43" w:rsidRPr="009F6B17" w:rsidRDefault="00A94A43" w:rsidP="00595B05">
                              <w:pPr>
                                <w:jc w:val="center"/>
                                <w:rPr>
                                  <w:rFonts w:cstheme="minorHAnsi"/>
                                  <w:b/>
                                  <w:i/>
                                  <w:color w:val="0000FF"/>
                                  <w:u w:val="single"/>
                                </w:rPr>
                              </w:pPr>
                              <w:r w:rsidRPr="009F6B17">
                                <w:rPr>
                                  <w:rFonts w:cstheme="minorHAnsi"/>
                                  <w:b/>
                                  <w:i/>
                                  <w:color w:val="0000FF"/>
                                  <w:u w:val="single"/>
                                </w:rPr>
                                <w:fldChar w:fldCharType="begin"/>
                              </w:r>
                              <w:r w:rsidRPr="009F6B17">
                                <w:rPr>
                                  <w:rFonts w:cstheme="minorHAnsi"/>
                                  <w:b/>
                                  <w:i/>
                                  <w:color w:val="0000FF"/>
                                  <w:u w:val="single"/>
                                </w:rPr>
                                <w:instrText xml:space="preserve"> REF _Ref11752006 \h </w:instrText>
                              </w:r>
                              <w:r>
                                <w:rPr>
                                  <w:rFonts w:cstheme="minorHAnsi"/>
                                  <w:b/>
                                  <w:i/>
                                  <w:color w:val="0000FF"/>
                                  <w:u w:val="single"/>
                                </w:rPr>
                                <w:instrText xml:space="preserve"> \* MERGEFORMAT </w:instrText>
                              </w:r>
                              <w:r w:rsidRPr="009F6B17">
                                <w:rPr>
                                  <w:rFonts w:cstheme="minorHAnsi"/>
                                  <w:b/>
                                  <w:i/>
                                  <w:color w:val="0000FF"/>
                                  <w:u w:val="single"/>
                                </w:rPr>
                              </w:r>
                              <w:r w:rsidRPr="009F6B17">
                                <w:rPr>
                                  <w:rFonts w:cstheme="minorHAnsi"/>
                                  <w:b/>
                                  <w:i/>
                                  <w:color w:val="0000FF"/>
                                  <w:u w:val="single"/>
                                </w:rPr>
                                <w:fldChar w:fldCharType="separate"/>
                              </w:r>
                              <w:r w:rsidRPr="009F6B17">
                                <w:rPr>
                                  <w:rFonts w:cstheme="minorHAnsi"/>
                                  <w:b/>
                                  <w:i/>
                                  <w:color w:val="0000FF"/>
                                  <w:u w:val="single"/>
                                </w:rPr>
                                <w:t>Setter injection</w:t>
                              </w:r>
                              <w:r w:rsidRPr="009F6B17">
                                <w:rPr>
                                  <w:rFonts w:cstheme="minorHAnsi"/>
                                  <w:b/>
                                  <w:i/>
                                  <w:color w:val="0000FF"/>
                                  <w:u w:val="single"/>
                                </w:rPr>
                                <w:fldChar w:fldCharType="end"/>
                              </w:r>
                            </w:p>
                            <w:p w14:paraId="0816D055" w14:textId="223B3E49" w:rsidR="00A94A43" w:rsidRDefault="00A94A43" w:rsidP="005737AC">
                              <w:r>
                                <w:t>class Xyz {</w:t>
                              </w:r>
                            </w:p>
                            <w:p w14:paraId="6E430599" w14:textId="069B8526" w:rsidR="00A94A43" w:rsidRDefault="00A94A43" w:rsidP="005737AC">
                              <w:r>
                                <w:t xml:space="preserve">     Abc ref;</w:t>
                              </w:r>
                            </w:p>
                            <w:p w14:paraId="1C3AABAE" w14:textId="77308900" w:rsidR="00A94A43" w:rsidRDefault="00A94A43" w:rsidP="005737AC">
                              <w:r>
                                <w:t xml:space="preserve">     -&gt;</w:t>
                              </w:r>
                            </w:p>
                            <w:p w14:paraId="1C04AC8E" w14:textId="40C2CE2E" w:rsidR="00A94A43" w:rsidRDefault="00A94A43" w:rsidP="005737AC">
                              <w:r>
                                <w:t xml:space="preserve">     -&gt;</w:t>
                              </w:r>
                            </w:p>
                            <w:p w14:paraId="73F0B2F3" w14:textId="7975A04E" w:rsidR="00A94A43" w:rsidRDefault="00A94A43" w:rsidP="005737AC">
                              <w:r>
                                <w:t xml:space="preserve">     public void </w:t>
                              </w:r>
                              <w:proofErr w:type="spellStart"/>
                              <w:proofErr w:type="gramStart"/>
                              <w:r>
                                <w:t>setRef</w:t>
                              </w:r>
                              <w:proofErr w:type="spellEnd"/>
                              <w:r>
                                <w:t>(</w:t>
                              </w:r>
                              <w:proofErr w:type="gramEnd"/>
                              <w:r>
                                <w:t>Abc ref) {</w:t>
                              </w:r>
                            </w:p>
                            <w:p w14:paraId="3093D2DD" w14:textId="1F96F48C" w:rsidR="00A94A43" w:rsidRDefault="00A94A43" w:rsidP="005737AC">
                              <w:r>
                                <w:tab/>
                              </w:r>
                              <w:proofErr w:type="spellStart"/>
                              <w:r>
                                <w:t>this.ref</w:t>
                              </w:r>
                              <w:proofErr w:type="spellEnd"/>
                              <w:r>
                                <w:t xml:space="preserve"> = ref;</w:t>
                              </w:r>
                            </w:p>
                            <w:p w14:paraId="14552307" w14:textId="722B7B6D" w:rsidR="00A94A43" w:rsidRDefault="00A94A43" w:rsidP="005737AC">
                              <w:r>
                                <w:t xml:space="preserve">     }   </w:t>
                              </w:r>
                            </w:p>
                            <w:p w14:paraId="11D8F7AC" w14:textId="77777777" w:rsidR="00A94A43" w:rsidRPr="005737AC" w:rsidRDefault="00A94A43" w:rsidP="005737AC">
                              <w:r>
                                <w:t>}</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4D291A64" id="Group 5" o:spid="_x0000_s1026" style="position:absolute;left:0;text-align:left;margin-left:501.75pt;margin-top:.9pt;width:270pt;height:128.8pt;z-index:251664384;mso-width-relative:margin" coordorigin="-3619" coordsize="34292,16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">
                <v:shapetype id="_x0000_t202" coordsize="21600,21600" o:spt="202" path="m,l,21600r21600,l21600,xe">
                  <v:stroke joinstyle="miter"/>
                  <v:path gradientshapeok="t" o:connecttype="rect"/>
                </v:shapetype>
                <v:shape id="Text Box 2" o:spid="_x0000_s1027" type="#_x0000_t202" style="position:absolute;left:-3619;width:14668;height:9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">
                  <v:textbox style="mso-fit-shape-to-text:t">
                    <w:txbxContent>
                      <w:p w14:paraId="6416DB45" w14:textId="755307A4" w:rsidR="00A94A43" w:rsidRPr="009F6B17" w:rsidRDefault="00A94A43" w:rsidP="00595B05">
                        <w:pPr>
                          <w:jc w:val="center"/>
                          <w:rPr>
                            <w:rFonts w:cstheme="minorHAnsi"/>
                            <w:b/>
                            <w:i/>
                            <w:color w:val="0000FF"/>
                            <w:u w:val="single"/>
                          </w:rPr>
                        </w:pPr>
                        <w:r w:rsidRPr="009F6B17">
                          <w:rPr>
                            <w:rFonts w:cstheme="minorHAnsi"/>
                            <w:b/>
                            <w:i/>
                            <w:color w:val="0000FF"/>
                            <w:u w:val="single"/>
                          </w:rPr>
                          <w:fldChar w:fldCharType="begin"/>
                        </w:r>
                        <w:r w:rsidRPr="009F6B17">
                          <w:rPr>
                            <w:rFonts w:cstheme="minorHAnsi"/>
                            <w:b/>
                            <w:i/>
                            <w:color w:val="0000FF"/>
                            <w:u w:val="single"/>
                          </w:rPr>
                          <w:instrText xml:space="preserve"> REF _Ref11752006 \h </w:instrText>
                        </w:r>
                        <w:r>
                          <w:rPr>
                            <w:rFonts w:cstheme="minorHAnsi"/>
                            <w:b/>
                            <w:i/>
                            <w:color w:val="0000FF"/>
                            <w:u w:val="single"/>
                          </w:rPr>
                          <w:instrText xml:space="preserve"> \* MERGEFORMAT </w:instrText>
                        </w:r>
                        <w:r w:rsidRPr="009F6B17">
                          <w:rPr>
                            <w:rFonts w:cstheme="minorHAnsi"/>
                            <w:b/>
                            <w:i/>
                            <w:color w:val="0000FF"/>
                            <w:u w:val="single"/>
                          </w:rPr>
                        </w:r>
                        <w:r w:rsidRPr="009F6B17">
                          <w:rPr>
                            <w:rFonts w:cstheme="minorHAnsi"/>
                            <w:b/>
                            <w:i/>
                            <w:color w:val="0000FF"/>
                            <w:u w:val="single"/>
                          </w:rPr>
                          <w:fldChar w:fldCharType="separate"/>
                        </w:r>
                        <w:r w:rsidRPr="009F6B17">
                          <w:rPr>
                            <w:rFonts w:cstheme="minorHAnsi"/>
                            <w:b/>
                            <w:i/>
                            <w:color w:val="0000FF"/>
                            <w:u w:val="single"/>
                          </w:rPr>
                          <w:t>Setter injection</w:t>
                        </w:r>
                        <w:r w:rsidRPr="009F6B17">
                          <w:rPr>
                            <w:rFonts w:cstheme="minorHAnsi"/>
                            <w:b/>
                            <w:i/>
                            <w:color w:val="0000FF"/>
                            <w:u w:val="single"/>
                          </w:rPr>
                          <w:fldChar w:fldCharType="end"/>
                        </w:r>
                      </w:p>
                      <w:p w14:paraId="0CE0336F" w14:textId="09CD69DC" w:rsidR="00A94A43" w:rsidRDefault="00A94A43">
                        <w:r>
                          <w:t>class Abc {</w:t>
                        </w:r>
                      </w:p>
                      <w:p w14:paraId="2862C4EF" w14:textId="17A772DE" w:rsidR="00A94A43" w:rsidRDefault="00A94A43" w:rsidP="005737AC">
                        <w:r>
                          <w:t xml:space="preserve">     -&gt;</w:t>
                        </w:r>
                      </w:p>
                      <w:p w14:paraId="54FC668A" w14:textId="59B3D5E8" w:rsidR="00A94A43" w:rsidRDefault="00A94A43">
                        <w:r>
                          <w:t xml:space="preserve">     -&gt;</w:t>
                        </w:r>
                      </w:p>
                      <w:p w14:paraId="08B72A6D" w14:textId="75E3472D" w:rsidR="00A94A43" w:rsidRPr="005737AC" w:rsidRDefault="00A94A43">
                        <w:r>
                          <w:t>}</w:t>
                        </w:r>
                      </w:p>
                    </w:txbxContent>
                  </v:textbox>
                </v:shape>
                <v:shape id="Text Box 2" o:spid="_x0000_s1028" type="#_x0000_t202" style="position:absolute;left:11044;width:19628;height:16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">
                  <v:textbox style="mso-fit-shape-to-text:t">
                    <w:txbxContent>
                      <w:p w14:paraId="358345BA" w14:textId="663801AA" w:rsidR="00A94A43" w:rsidRPr="009F6B17" w:rsidRDefault="00A94A43" w:rsidP="00595B05">
                        <w:pPr>
                          <w:jc w:val="center"/>
                          <w:rPr>
                            <w:rFonts w:cstheme="minorHAnsi"/>
                            <w:b/>
                            <w:i/>
                            <w:color w:val="0000FF"/>
                            <w:u w:val="single"/>
                          </w:rPr>
                        </w:pPr>
                        <w:r w:rsidRPr="009F6B17">
                          <w:rPr>
                            <w:rFonts w:cstheme="minorHAnsi"/>
                            <w:b/>
                            <w:i/>
                            <w:color w:val="0000FF"/>
                            <w:u w:val="single"/>
                          </w:rPr>
                          <w:fldChar w:fldCharType="begin"/>
                        </w:r>
                        <w:r w:rsidRPr="009F6B17">
                          <w:rPr>
                            <w:rFonts w:cstheme="minorHAnsi"/>
                            <w:b/>
                            <w:i/>
                            <w:color w:val="0000FF"/>
                            <w:u w:val="single"/>
                          </w:rPr>
                          <w:instrText xml:space="preserve"> REF _Ref11752006 \h </w:instrText>
                        </w:r>
                        <w:r>
                          <w:rPr>
                            <w:rFonts w:cstheme="minorHAnsi"/>
                            <w:b/>
                            <w:i/>
                            <w:color w:val="0000FF"/>
                            <w:u w:val="single"/>
                          </w:rPr>
                          <w:instrText xml:space="preserve"> \* MERGEFORMAT </w:instrText>
                        </w:r>
                        <w:r w:rsidRPr="009F6B17">
                          <w:rPr>
                            <w:rFonts w:cstheme="minorHAnsi"/>
                            <w:b/>
                            <w:i/>
                            <w:color w:val="0000FF"/>
                            <w:u w:val="single"/>
                          </w:rPr>
                        </w:r>
                        <w:r w:rsidRPr="009F6B17">
                          <w:rPr>
                            <w:rFonts w:cstheme="minorHAnsi"/>
                            <w:b/>
                            <w:i/>
                            <w:color w:val="0000FF"/>
                            <w:u w:val="single"/>
                          </w:rPr>
                          <w:fldChar w:fldCharType="separate"/>
                        </w:r>
                        <w:r w:rsidRPr="009F6B17">
                          <w:rPr>
                            <w:rFonts w:cstheme="minorHAnsi"/>
                            <w:b/>
                            <w:i/>
                            <w:color w:val="0000FF"/>
                            <w:u w:val="single"/>
                          </w:rPr>
                          <w:t>Setter injection</w:t>
                        </w:r>
                        <w:r w:rsidRPr="009F6B17">
                          <w:rPr>
                            <w:rFonts w:cstheme="minorHAnsi"/>
                            <w:b/>
                            <w:i/>
                            <w:color w:val="0000FF"/>
                            <w:u w:val="single"/>
                          </w:rPr>
                          <w:fldChar w:fldCharType="end"/>
                        </w:r>
                      </w:p>
                      <w:p w14:paraId="0816D055" w14:textId="223B3E49" w:rsidR="00A94A43" w:rsidRDefault="00A94A43" w:rsidP="005737AC">
                        <w:r>
                          <w:t>class Xyz {</w:t>
                        </w:r>
                      </w:p>
                      <w:p w14:paraId="6E430599" w14:textId="069B8526" w:rsidR="00A94A43" w:rsidRDefault="00A94A43" w:rsidP="005737AC">
                        <w:r>
                          <w:t xml:space="preserve">     Abc ref;</w:t>
                        </w:r>
                      </w:p>
                      <w:p w14:paraId="1C3AABAE" w14:textId="77308900" w:rsidR="00A94A43" w:rsidRDefault="00A94A43" w:rsidP="005737AC">
                        <w:r>
                          <w:t xml:space="preserve">     -&gt;</w:t>
                        </w:r>
                      </w:p>
                      <w:p w14:paraId="1C04AC8E" w14:textId="40C2CE2E" w:rsidR="00A94A43" w:rsidRDefault="00A94A43" w:rsidP="005737AC">
                        <w:r>
                          <w:t xml:space="preserve">     -&gt;</w:t>
                        </w:r>
                      </w:p>
                      <w:p w14:paraId="73F0B2F3" w14:textId="7975A04E" w:rsidR="00A94A43" w:rsidRDefault="00A94A43" w:rsidP="005737AC">
                        <w:r>
                          <w:t xml:space="preserve">     public void </w:t>
                        </w:r>
                        <w:proofErr w:type="spellStart"/>
                        <w:proofErr w:type="gramStart"/>
                        <w:r>
                          <w:t>setRef</w:t>
                        </w:r>
                        <w:proofErr w:type="spellEnd"/>
                        <w:r>
                          <w:t>(</w:t>
                        </w:r>
                        <w:proofErr w:type="gramEnd"/>
                        <w:r>
                          <w:t>Abc ref) {</w:t>
                        </w:r>
                      </w:p>
                      <w:p w14:paraId="3093D2DD" w14:textId="1F96F48C" w:rsidR="00A94A43" w:rsidRDefault="00A94A43" w:rsidP="005737AC">
                        <w:r>
                          <w:tab/>
                        </w:r>
                        <w:proofErr w:type="spellStart"/>
                        <w:r>
                          <w:t>this.ref</w:t>
                        </w:r>
                        <w:proofErr w:type="spellEnd"/>
                        <w:r>
                          <w:t xml:space="preserve"> = ref;</w:t>
                        </w:r>
                      </w:p>
                      <w:p w14:paraId="14552307" w14:textId="722B7B6D" w:rsidR="00A94A43" w:rsidRDefault="00A94A43" w:rsidP="005737AC">
                        <w:r>
                          <w:t xml:space="preserve">     }   </w:t>
                        </w:r>
                      </w:p>
                      <w:p w14:paraId="11D8F7AC" w14:textId="77777777" w:rsidR="00A94A43" w:rsidRPr="005737AC" w:rsidRDefault="00A94A43" w:rsidP="005737AC">
                        <w:r>
                          <w:t>}</w:t>
                        </w:r>
                      </w:p>
                    </w:txbxContent>
                  </v:textbox>
                </v:shape>
              </v:group>
            </w:pict>
          </mc:Fallback>
        </mc:AlternateContent>
      </w:r>
      <w:r w:rsidR="001E5FC1" w:rsidRPr="006E2AE6">
        <w:rPr>
          <w:rFonts w:cstheme="minorHAnsi"/>
          <w:sz w:val="30"/>
          <w:szCs w:val="30"/>
        </w:rPr>
        <w:t>-&gt; Inversion means Reverse. Reverse of regular control flow. Hence, Inversion of Control.</w:t>
      </w:r>
    </w:p>
    <w:p w14:paraId="4B530717" w14:textId="1EFECEB4" w:rsidR="008F6396" w:rsidRDefault="008F6396" w:rsidP="008F6396">
      <w:pPr>
        <w:tabs>
          <w:tab w:val="left" w:pos="6840"/>
        </w:tabs>
        <w:ind w:left="284" w:hanging="284"/>
        <w:rPr>
          <w:rFonts w:cstheme="minorHAnsi"/>
          <w:sz w:val="30"/>
          <w:szCs w:val="30"/>
        </w:rPr>
      </w:pPr>
      <w:r w:rsidRPr="006E2AE6">
        <w:rPr>
          <w:rFonts w:cstheme="minorHAnsi"/>
          <w:b/>
          <w:sz w:val="30"/>
          <w:szCs w:val="30"/>
        </w:rPr>
        <w:t>e.g.</w:t>
      </w:r>
      <w:r w:rsidRPr="006E2AE6">
        <w:rPr>
          <w:rFonts w:cstheme="minorHAnsi"/>
          <w:sz w:val="30"/>
          <w:szCs w:val="30"/>
        </w:rPr>
        <w:t xml:space="preserve"> Teacher, Student, projector, Chairs</w:t>
      </w:r>
    </w:p>
    <w:p w14:paraId="5F67E870" w14:textId="40CC197F" w:rsidR="006E2AE6" w:rsidRPr="006E2AE6" w:rsidRDefault="006E2AE6" w:rsidP="008F6396">
      <w:pPr>
        <w:tabs>
          <w:tab w:val="left" w:pos="6840"/>
        </w:tabs>
        <w:ind w:left="284" w:hanging="284"/>
        <w:rPr>
          <w:rFonts w:cstheme="minorHAnsi"/>
          <w:sz w:val="30"/>
          <w:szCs w:val="30"/>
        </w:rPr>
      </w:pPr>
    </w:p>
    <w:p w14:paraId="58495138" w14:textId="42132C0E" w:rsidR="008F6396" w:rsidRDefault="006E2AE6" w:rsidP="00DF230D">
      <w:pPr>
        <w:tabs>
          <w:tab w:val="left" w:pos="6840"/>
        </w:tabs>
        <w:rPr>
          <w:rFonts w:cstheme="minorHAnsi"/>
          <w:b/>
          <w:sz w:val="32"/>
          <w:szCs w:val="30"/>
          <w:u w:val="single"/>
        </w:rPr>
      </w:pPr>
      <w:r>
        <w:rPr>
          <w:rFonts w:cstheme="minorHAnsi"/>
          <w:b/>
          <w:sz w:val="32"/>
          <w:szCs w:val="30"/>
          <w:u w:val="single"/>
        </w:rPr>
        <w:t>Variou</w:t>
      </w:r>
      <w:r w:rsidR="00DF230D" w:rsidRPr="00DF230D">
        <w:rPr>
          <w:rFonts w:cstheme="minorHAnsi"/>
          <w:b/>
          <w:sz w:val="32"/>
          <w:szCs w:val="30"/>
          <w:u w:val="single"/>
        </w:rPr>
        <w:t>s ways of Dependency Injection in Spring</w:t>
      </w:r>
      <w:r w:rsidR="00DF230D">
        <w:rPr>
          <w:rFonts w:cstheme="minorHAnsi"/>
          <w:b/>
          <w:sz w:val="32"/>
          <w:szCs w:val="30"/>
          <w:u w:val="single"/>
        </w:rPr>
        <w:t xml:space="preserve"> –</w:t>
      </w:r>
    </w:p>
    <w:p w14:paraId="237C066B" w14:textId="57A1200C" w:rsidR="00DF230D" w:rsidRPr="00DF230D" w:rsidRDefault="00DF230D" w:rsidP="00DF230D">
      <w:pPr>
        <w:pStyle w:val="ListParagraph"/>
        <w:numPr>
          <w:ilvl w:val="0"/>
          <w:numId w:val="24"/>
        </w:numPr>
        <w:tabs>
          <w:tab w:val="left" w:pos="6840"/>
        </w:tabs>
        <w:rPr>
          <w:rFonts w:cstheme="minorHAnsi"/>
          <w:b/>
          <w:i/>
          <w:sz w:val="32"/>
          <w:szCs w:val="30"/>
        </w:rPr>
      </w:pPr>
      <w:bookmarkStart w:id="6" w:name="_Ref11752006"/>
      <w:r w:rsidRPr="00DF230D">
        <w:rPr>
          <w:rFonts w:cstheme="minorHAnsi"/>
          <w:b/>
          <w:i/>
          <w:sz w:val="32"/>
          <w:szCs w:val="30"/>
        </w:rPr>
        <w:t>Setter injection</w:t>
      </w:r>
      <w:bookmarkEnd w:id="6"/>
    </w:p>
    <w:p w14:paraId="0CF67284" w14:textId="5881B49B" w:rsidR="00DF230D" w:rsidRPr="00307357" w:rsidRDefault="00DF230D" w:rsidP="00DF230D">
      <w:pPr>
        <w:pStyle w:val="ListParagraph"/>
        <w:tabs>
          <w:tab w:val="left" w:pos="6840"/>
        </w:tabs>
        <w:rPr>
          <w:rFonts w:cstheme="minorHAnsi"/>
          <w:sz w:val="30"/>
          <w:szCs w:val="30"/>
        </w:rPr>
      </w:pPr>
      <w:r w:rsidRPr="00307357">
        <w:rPr>
          <w:rFonts w:cstheme="minorHAnsi"/>
          <w:sz w:val="30"/>
          <w:szCs w:val="30"/>
        </w:rPr>
        <w:t>-&gt; Dependent class object is assigned to main object by calling setter method.</w:t>
      </w:r>
    </w:p>
    <w:p w14:paraId="2A0AB581" w14:textId="636217CB" w:rsidR="006E2AE6" w:rsidRDefault="005737AC" w:rsidP="00DF230D">
      <w:pPr>
        <w:pStyle w:val="ListParagraph"/>
        <w:tabs>
          <w:tab w:val="left" w:pos="6840"/>
        </w:tabs>
        <w:rPr>
          <w:rFonts w:cstheme="minorHAnsi"/>
          <w:sz w:val="32"/>
          <w:szCs w:val="30"/>
        </w:rPr>
      </w:pPr>
      <w:r>
        <w:rPr>
          <w:rFonts w:cstheme="minorHAnsi"/>
          <w:b/>
          <w:noProof/>
          <w:sz w:val="30"/>
          <w:szCs w:val="30"/>
          <w:lang w:val="en-IN" w:eastAsia="en-IN"/>
        </w:rPr>
        <mc:AlternateContent>
          <mc:Choice Requires="wpg">
            <w:drawing>
              <wp:anchor distT="0" distB="0" distL="114300" distR="114300" simplePos="0" relativeHeight="251666432" behindDoc="0" locked="0" layoutInCell="1" allowOverlap="1" wp14:anchorId="22B7A3BC" wp14:editId="4DE55B81">
                <wp:simplePos x="0" y="0"/>
                <wp:positionH relativeFrom="column">
                  <wp:posOffset>6172200</wp:posOffset>
                </wp:positionH>
                <wp:positionV relativeFrom="paragraph">
                  <wp:posOffset>-3824</wp:posOffset>
                </wp:positionV>
                <wp:extent cx="3485550" cy="1635773"/>
                <wp:effectExtent l="0" t="0" r="19685" b="21590"/>
                <wp:wrapNone/>
                <wp:docPr id="6" name="Group 6"/>
                <wp:cNvGraphicFramePr/>
                <a:graphic xmlns:a="http://schemas.openxmlformats.org/drawingml/2006/main">
                  <a:graphicData uri="http://schemas.microsoft.com/office/word/2010/wordprocessingGroup">
                    <wpg:wgp>
                      <wpg:cNvGrpSpPr/>
                      <wpg:grpSpPr>
                        <a:xfrm>
                          <a:off x="0" y="0"/>
                          <a:ext cx="3485550" cy="1635773"/>
                          <a:chOff x="-419099" y="-14"/>
                          <a:chExt cx="3485550" cy="1635773"/>
                        </a:xfrm>
                      </wpg:grpSpPr>
                      <wps:wsp>
                        <wps:cNvPr id="7" name="Text Box 2"/>
                        <wps:cNvSpPr txBox="1">
                          <a:spLocks noChangeArrowheads="1"/>
                        </wps:cNvSpPr>
                        <wps:spPr bwMode="auto">
                          <a:xfrm>
                            <a:off x="-419099" y="-14"/>
                            <a:ext cx="1523999" cy="953769"/>
                          </a:xfrm>
                          <a:prstGeom prst="rect">
                            <a:avLst/>
                          </a:prstGeom>
                          <a:solidFill>
                            <a:srgbClr val="FFFFFF"/>
                          </a:solidFill>
                          <a:ln w="9525">
                            <a:solidFill>
                              <a:srgbClr val="000000"/>
                            </a:solidFill>
                            <a:miter lim="800000"/>
                            <a:headEnd/>
                            <a:tailEnd/>
                          </a:ln>
                        </wps:spPr>
                        <wps:txbx>
                          <w:txbxContent>
                            <w:p w14:paraId="172CCA6F" w14:textId="7498D7BF" w:rsidR="00A94A43" w:rsidRPr="009F6B17" w:rsidRDefault="00A94A43" w:rsidP="00595B05">
                              <w:pPr>
                                <w:jc w:val="center"/>
                                <w:rPr>
                                  <w:rFonts w:cstheme="minorHAnsi"/>
                                  <w:b/>
                                  <w:i/>
                                  <w:color w:val="0000FF"/>
                                  <w:u w:val="single"/>
                                </w:rPr>
                              </w:pPr>
                              <w:r w:rsidRPr="009F6B17">
                                <w:rPr>
                                  <w:rFonts w:cstheme="minorHAnsi"/>
                                  <w:b/>
                                  <w:i/>
                                  <w:color w:val="0000FF"/>
                                  <w:u w:val="single"/>
                                </w:rPr>
                                <w:fldChar w:fldCharType="begin"/>
                              </w:r>
                              <w:r w:rsidRPr="009F6B17">
                                <w:rPr>
                                  <w:rFonts w:cstheme="minorHAnsi"/>
                                  <w:b/>
                                  <w:i/>
                                  <w:color w:val="0000FF"/>
                                  <w:u w:val="single"/>
                                </w:rPr>
                                <w:instrText xml:space="preserve"> REF _Ref11751976 \h </w:instrText>
                              </w:r>
                              <w:r>
                                <w:rPr>
                                  <w:rFonts w:cstheme="minorHAnsi"/>
                                  <w:b/>
                                  <w:i/>
                                  <w:color w:val="0000FF"/>
                                  <w:u w:val="single"/>
                                </w:rPr>
                                <w:instrText xml:space="preserve"> \* MERGEFORMAT </w:instrText>
                              </w:r>
                              <w:r w:rsidRPr="009F6B17">
                                <w:rPr>
                                  <w:rFonts w:cstheme="minorHAnsi"/>
                                  <w:b/>
                                  <w:i/>
                                  <w:color w:val="0000FF"/>
                                  <w:u w:val="single"/>
                                </w:rPr>
                              </w:r>
                              <w:r w:rsidRPr="009F6B17">
                                <w:rPr>
                                  <w:rFonts w:cstheme="minorHAnsi"/>
                                  <w:b/>
                                  <w:i/>
                                  <w:color w:val="0000FF"/>
                                  <w:u w:val="single"/>
                                </w:rPr>
                                <w:fldChar w:fldCharType="separate"/>
                              </w:r>
                              <w:r w:rsidRPr="009F6B17">
                                <w:rPr>
                                  <w:rFonts w:cstheme="minorHAnsi"/>
                                  <w:b/>
                                  <w:i/>
                                  <w:color w:val="0000FF"/>
                                  <w:u w:val="single"/>
                                </w:rPr>
                                <w:t>Constructor injection</w:t>
                              </w:r>
                              <w:r w:rsidRPr="009F6B17">
                                <w:rPr>
                                  <w:rFonts w:cstheme="minorHAnsi"/>
                                  <w:b/>
                                  <w:i/>
                                  <w:color w:val="0000FF"/>
                                  <w:u w:val="single"/>
                                </w:rPr>
                                <w:fldChar w:fldCharType="end"/>
                              </w:r>
                            </w:p>
                            <w:p w14:paraId="2C5EC06B" w14:textId="77777777" w:rsidR="00A94A43" w:rsidRDefault="00A94A43" w:rsidP="005737AC">
                              <w:r>
                                <w:t>class Abc {</w:t>
                              </w:r>
                            </w:p>
                            <w:p w14:paraId="4A089646" w14:textId="77777777" w:rsidR="00A94A43" w:rsidRDefault="00A94A43" w:rsidP="005737AC">
                              <w:r>
                                <w:t xml:space="preserve">     -&gt;</w:t>
                              </w:r>
                            </w:p>
                            <w:p w14:paraId="4679C742" w14:textId="77777777" w:rsidR="00A94A43" w:rsidRDefault="00A94A43" w:rsidP="005737AC">
                              <w:r>
                                <w:t xml:space="preserve">     -&gt;</w:t>
                              </w:r>
                            </w:p>
                            <w:p w14:paraId="48DE01EC" w14:textId="77777777" w:rsidR="00A94A43" w:rsidRPr="005737AC" w:rsidRDefault="00A94A43" w:rsidP="005737AC">
                              <w:r>
                                <w:t>}</w:t>
                              </w:r>
                            </w:p>
                          </w:txbxContent>
                        </wps:txbx>
                        <wps:bodyPr rot="0" vert="horz" wrap="square" lIns="91440" tIns="45720" rIns="91440" bIns="45720" anchor="t" anchorCtr="0">
                          <a:spAutoFit/>
                        </wps:bodyPr>
                      </wps:wsp>
                      <wps:wsp>
                        <wps:cNvPr id="8" name="Text Box 2"/>
                        <wps:cNvSpPr txBox="1">
                          <a:spLocks noChangeArrowheads="1"/>
                        </wps:cNvSpPr>
                        <wps:spPr bwMode="auto">
                          <a:xfrm>
                            <a:off x="1104302" y="0"/>
                            <a:ext cx="1962149" cy="1635759"/>
                          </a:xfrm>
                          <a:prstGeom prst="rect">
                            <a:avLst/>
                          </a:prstGeom>
                          <a:solidFill>
                            <a:srgbClr val="FFFFFF"/>
                          </a:solidFill>
                          <a:ln w="9525">
                            <a:solidFill>
                              <a:srgbClr val="000000"/>
                            </a:solidFill>
                            <a:miter lim="800000"/>
                            <a:headEnd/>
                            <a:tailEnd/>
                          </a:ln>
                        </wps:spPr>
                        <wps:txbx>
                          <w:txbxContent>
                            <w:p w14:paraId="004CB809" w14:textId="19B94AD2" w:rsidR="00A94A43" w:rsidRPr="009F6B17" w:rsidRDefault="00A94A43" w:rsidP="00595B05">
                              <w:pPr>
                                <w:jc w:val="center"/>
                                <w:rPr>
                                  <w:rFonts w:cstheme="minorHAnsi"/>
                                  <w:b/>
                                  <w:i/>
                                  <w:color w:val="0000FF"/>
                                  <w:u w:val="single"/>
                                </w:rPr>
                              </w:pPr>
                              <w:r w:rsidRPr="009F6B17">
                                <w:rPr>
                                  <w:rFonts w:cstheme="minorHAnsi"/>
                                  <w:b/>
                                  <w:i/>
                                  <w:color w:val="0000FF"/>
                                  <w:u w:val="single"/>
                                </w:rPr>
                                <w:fldChar w:fldCharType="begin"/>
                              </w:r>
                              <w:r w:rsidRPr="009F6B17">
                                <w:rPr>
                                  <w:rFonts w:cstheme="minorHAnsi"/>
                                  <w:b/>
                                  <w:i/>
                                  <w:color w:val="0000FF"/>
                                  <w:u w:val="single"/>
                                </w:rPr>
                                <w:instrText xml:space="preserve"> REF _Ref11751976 \h </w:instrText>
                              </w:r>
                              <w:r>
                                <w:rPr>
                                  <w:rFonts w:cstheme="minorHAnsi"/>
                                  <w:b/>
                                  <w:i/>
                                  <w:color w:val="0000FF"/>
                                  <w:u w:val="single"/>
                                </w:rPr>
                                <w:instrText xml:space="preserve"> \* MERGEFORMAT </w:instrText>
                              </w:r>
                              <w:r w:rsidRPr="009F6B17">
                                <w:rPr>
                                  <w:rFonts w:cstheme="minorHAnsi"/>
                                  <w:b/>
                                  <w:i/>
                                  <w:color w:val="0000FF"/>
                                  <w:u w:val="single"/>
                                </w:rPr>
                              </w:r>
                              <w:r w:rsidRPr="009F6B17">
                                <w:rPr>
                                  <w:rFonts w:cstheme="minorHAnsi"/>
                                  <w:b/>
                                  <w:i/>
                                  <w:color w:val="0000FF"/>
                                  <w:u w:val="single"/>
                                </w:rPr>
                                <w:fldChar w:fldCharType="separate"/>
                              </w:r>
                              <w:r w:rsidRPr="009F6B17">
                                <w:rPr>
                                  <w:rFonts w:cstheme="minorHAnsi"/>
                                  <w:b/>
                                  <w:i/>
                                  <w:color w:val="0000FF"/>
                                  <w:u w:val="single"/>
                                </w:rPr>
                                <w:t>Constructor injection</w:t>
                              </w:r>
                              <w:r w:rsidRPr="009F6B17">
                                <w:rPr>
                                  <w:rFonts w:cstheme="minorHAnsi"/>
                                  <w:b/>
                                  <w:i/>
                                  <w:color w:val="0000FF"/>
                                  <w:u w:val="single"/>
                                </w:rPr>
                                <w:fldChar w:fldCharType="end"/>
                              </w:r>
                            </w:p>
                            <w:p w14:paraId="1A3CDD08" w14:textId="77777777" w:rsidR="00A94A43" w:rsidRDefault="00A94A43" w:rsidP="005737AC">
                              <w:r>
                                <w:t>class Xyz {</w:t>
                              </w:r>
                            </w:p>
                            <w:p w14:paraId="2BF83262" w14:textId="77777777" w:rsidR="00A94A43" w:rsidRDefault="00A94A43" w:rsidP="005737AC">
                              <w:r>
                                <w:t xml:space="preserve">     Abc ref;</w:t>
                              </w:r>
                            </w:p>
                            <w:p w14:paraId="6BB19D77" w14:textId="77777777" w:rsidR="00A94A43" w:rsidRDefault="00A94A43" w:rsidP="005737AC">
                              <w:r>
                                <w:t xml:space="preserve">     -&gt;</w:t>
                              </w:r>
                            </w:p>
                            <w:p w14:paraId="17F2D5AB" w14:textId="77777777" w:rsidR="00A94A43" w:rsidRDefault="00A94A43" w:rsidP="005737AC">
                              <w:r>
                                <w:t xml:space="preserve">     -&gt;</w:t>
                              </w:r>
                            </w:p>
                            <w:p w14:paraId="59FBC947" w14:textId="20D52F54" w:rsidR="00A94A43" w:rsidRDefault="00A94A43" w:rsidP="005737AC">
                              <w:r>
                                <w:t xml:space="preserve">     </w:t>
                              </w:r>
                              <w:proofErr w:type="spellStart"/>
                              <w:r>
                                <w:t>Xyx</w:t>
                              </w:r>
                              <w:proofErr w:type="spellEnd"/>
                              <w:r>
                                <w:t xml:space="preserve"> (Abc ref, ---- ---, --- ---) {</w:t>
                              </w:r>
                            </w:p>
                            <w:p w14:paraId="2B657F90" w14:textId="19CE0234" w:rsidR="00A94A43" w:rsidRDefault="00A94A43" w:rsidP="005737AC">
                              <w:r>
                                <w:tab/>
                              </w:r>
                              <w:proofErr w:type="spellStart"/>
                              <w:r>
                                <w:t>This.ref</w:t>
                              </w:r>
                              <w:proofErr w:type="spellEnd"/>
                              <w:r>
                                <w:t xml:space="preserve"> = ref;</w:t>
                              </w:r>
                            </w:p>
                            <w:p w14:paraId="5190C28D" w14:textId="08C5D901" w:rsidR="00A94A43" w:rsidRDefault="00A94A43" w:rsidP="005737AC">
                              <w:r>
                                <w:t xml:space="preserve">     }</w:t>
                              </w:r>
                            </w:p>
                            <w:p w14:paraId="39848074" w14:textId="77777777" w:rsidR="00A94A43" w:rsidRPr="005737AC" w:rsidRDefault="00A94A43" w:rsidP="005737AC">
                              <w:r>
                                <w:t>}</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22B7A3BC" id="Group 6" o:spid="_x0000_s1029" style="position:absolute;left:0;text-align:left;margin-left:486pt;margin-top:-.3pt;width:274.45pt;height:128.8pt;z-index:251666432;mso-width-relative:margin;mso-height-relative:margin" coordorigin="-4190" coordsize="34855,16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">
                <v:shape id="Text Box 2" o:spid="_x0000_s1030" type="#_x0000_t202" style="position:absolute;left:-4190;width:15239;height:9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">
                  <v:textbox style="mso-fit-shape-to-text:t">
                    <w:txbxContent>
                      <w:p w14:paraId="172CCA6F" w14:textId="7498D7BF" w:rsidR="00A94A43" w:rsidRPr="009F6B17" w:rsidRDefault="00A94A43" w:rsidP="00595B05">
                        <w:pPr>
                          <w:jc w:val="center"/>
                          <w:rPr>
                            <w:rFonts w:cstheme="minorHAnsi"/>
                            <w:b/>
                            <w:i/>
                            <w:color w:val="0000FF"/>
                            <w:u w:val="single"/>
                          </w:rPr>
                        </w:pPr>
                        <w:r w:rsidRPr="009F6B17">
                          <w:rPr>
                            <w:rFonts w:cstheme="minorHAnsi"/>
                            <w:b/>
                            <w:i/>
                            <w:color w:val="0000FF"/>
                            <w:u w:val="single"/>
                          </w:rPr>
                          <w:fldChar w:fldCharType="begin"/>
                        </w:r>
                        <w:r w:rsidRPr="009F6B17">
                          <w:rPr>
                            <w:rFonts w:cstheme="minorHAnsi"/>
                            <w:b/>
                            <w:i/>
                            <w:color w:val="0000FF"/>
                            <w:u w:val="single"/>
                          </w:rPr>
                          <w:instrText xml:space="preserve"> REF _Ref11751976 \h </w:instrText>
                        </w:r>
                        <w:r>
                          <w:rPr>
                            <w:rFonts w:cstheme="minorHAnsi"/>
                            <w:b/>
                            <w:i/>
                            <w:color w:val="0000FF"/>
                            <w:u w:val="single"/>
                          </w:rPr>
                          <w:instrText xml:space="preserve"> \* MERGEFORMAT </w:instrText>
                        </w:r>
                        <w:r w:rsidRPr="009F6B17">
                          <w:rPr>
                            <w:rFonts w:cstheme="minorHAnsi"/>
                            <w:b/>
                            <w:i/>
                            <w:color w:val="0000FF"/>
                            <w:u w:val="single"/>
                          </w:rPr>
                        </w:r>
                        <w:r w:rsidRPr="009F6B17">
                          <w:rPr>
                            <w:rFonts w:cstheme="minorHAnsi"/>
                            <w:b/>
                            <w:i/>
                            <w:color w:val="0000FF"/>
                            <w:u w:val="single"/>
                          </w:rPr>
                          <w:fldChar w:fldCharType="separate"/>
                        </w:r>
                        <w:r w:rsidRPr="009F6B17">
                          <w:rPr>
                            <w:rFonts w:cstheme="minorHAnsi"/>
                            <w:b/>
                            <w:i/>
                            <w:color w:val="0000FF"/>
                            <w:u w:val="single"/>
                          </w:rPr>
                          <w:t>Constructor injection</w:t>
                        </w:r>
                        <w:r w:rsidRPr="009F6B17">
                          <w:rPr>
                            <w:rFonts w:cstheme="minorHAnsi"/>
                            <w:b/>
                            <w:i/>
                            <w:color w:val="0000FF"/>
                            <w:u w:val="single"/>
                          </w:rPr>
                          <w:fldChar w:fldCharType="end"/>
                        </w:r>
                      </w:p>
                      <w:p w14:paraId="2C5EC06B" w14:textId="77777777" w:rsidR="00A94A43" w:rsidRDefault="00A94A43" w:rsidP="005737AC">
                        <w:r>
                          <w:t>class Abc {</w:t>
                        </w:r>
                      </w:p>
                      <w:p w14:paraId="4A089646" w14:textId="77777777" w:rsidR="00A94A43" w:rsidRDefault="00A94A43" w:rsidP="005737AC">
                        <w:r>
                          <w:t xml:space="preserve">     -&gt;</w:t>
                        </w:r>
                      </w:p>
                      <w:p w14:paraId="4679C742" w14:textId="77777777" w:rsidR="00A94A43" w:rsidRDefault="00A94A43" w:rsidP="005737AC">
                        <w:r>
                          <w:t xml:space="preserve">     -&gt;</w:t>
                        </w:r>
                      </w:p>
                      <w:p w14:paraId="48DE01EC" w14:textId="77777777" w:rsidR="00A94A43" w:rsidRPr="005737AC" w:rsidRDefault="00A94A43" w:rsidP="005737AC">
                        <w:r>
                          <w:t>}</w:t>
                        </w:r>
                      </w:p>
                    </w:txbxContent>
                  </v:textbox>
                </v:shape>
                <v:shape id="Text Box 2" o:spid="_x0000_s1031" type="#_x0000_t202" style="position:absolute;left:11043;width:19621;height:16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">
                  <v:textbox style="mso-fit-shape-to-text:t">
                    <w:txbxContent>
                      <w:p w14:paraId="004CB809" w14:textId="19B94AD2" w:rsidR="00A94A43" w:rsidRPr="009F6B17" w:rsidRDefault="00A94A43" w:rsidP="00595B05">
                        <w:pPr>
                          <w:jc w:val="center"/>
                          <w:rPr>
                            <w:rFonts w:cstheme="minorHAnsi"/>
                            <w:b/>
                            <w:i/>
                            <w:color w:val="0000FF"/>
                            <w:u w:val="single"/>
                          </w:rPr>
                        </w:pPr>
                        <w:r w:rsidRPr="009F6B17">
                          <w:rPr>
                            <w:rFonts w:cstheme="minorHAnsi"/>
                            <w:b/>
                            <w:i/>
                            <w:color w:val="0000FF"/>
                            <w:u w:val="single"/>
                          </w:rPr>
                          <w:fldChar w:fldCharType="begin"/>
                        </w:r>
                        <w:r w:rsidRPr="009F6B17">
                          <w:rPr>
                            <w:rFonts w:cstheme="minorHAnsi"/>
                            <w:b/>
                            <w:i/>
                            <w:color w:val="0000FF"/>
                            <w:u w:val="single"/>
                          </w:rPr>
                          <w:instrText xml:space="preserve"> REF _Ref11751976 \h </w:instrText>
                        </w:r>
                        <w:r>
                          <w:rPr>
                            <w:rFonts w:cstheme="minorHAnsi"/>
                            <w:b/>
                            <w:i/>
                            <w:color w:val="0000FF"/>
                            <w:u w:val="single"/>
                          </w:rPr>
                          <w:instrText xml:space="preserve"> \* MERGEFORMAT </w:instrText>
                        </w:r>
                        <w:r w:rsidRPr="009F6B17">
                          <w:rPr>
                            <w:rFonts w:cstheme="minorHAnsi"/>
                            <w:b/>
                            <w:i/>
                            <w:color w:val="0000FF"/>
                            <w:u w:val="single"/>
                          </w:rPr>
                        </w:r>
                        <w:r w:rsidRPr="009F6B17">
                          <w:rPr>
                            <w:rFonts w:cstheme="minorHAnsi"/>
                            <w:b/>
                            <w:i/>
                            <w:color w:val="0000FF"/>
                            <w:u w:val="single"/>
                          </w:rPr>
                          <w:fldChar w:fldCharType="separate"/>
                        </w:r>
                        <w:r w:rsidRPr="009F6B17">
                          <w:rPr>
                            <w:rFonts w:cstheme="minorHAnsi"/>
                            <w:b/>
                            <w:i/>
                            <w:color w:val="0000FF"/>
                            <w:u w:val="single"/>
                          </w:rPr>
                          <w:t>Constructor injection</w:t>
                        </w:r>
                        <w:r w:rsidRPr="009F6B17">
                          <w:rPr>
                            <w:rFonts w:cstheme="minorHAnsi"/>
                            <w:b/>
                            <w:i/>
                            <w:color w:val="0000FF"/>
                            <w:u w:val="single"/>
                          </w:rPr>
                          <w:fldChar w:fldCharType="end"/>
                        </w:r>
                      </w:p>
                      <w:p w14:paraId="1A3CDD08" w14:textId="77777777" w:rsidR="00A94A43" w:rsidRDefault="00A94A43" w:rsidP="005737AC">
                        <w:r>
                          <w:t>class Xyz {</w:t>
                        </w:r>
                      </w:p>
                      <w:p w14:paraId="2BF83262" w14:textId="77777777" w:rsidR="00A94A43" w:rsidRDefault="00A94A43" w:rsidP="005737AC">
                        <w:r>
                          <w:t xml:space="preserve">     Abc ref;</w:t>
                        </w:r>
                      </w:p>
                      <w:p w14:paraId="6BB19D77" w14:textId="77777777" w:rsidR="00A94A43" w:rsidRDefault="00A94A43" w:rsidP="005737AC">
                        <w:r>
                          <w:t xml:space="preserve">     -&gt;</w:t>
                        </w:r>
                      </w:p>
                      <w:p w14:paraId="17F2D5AB" w14:textId="77777777" w:rsidR="00A94A43" w:rsidRDefault="00A94A43" w:rsidP="005737AC">
                        <w:r>
                          <w:t xml:space="preserve">     -&gt;</w:t>
                        </w:r>
                      </w:p>
                      <w:p w14:paraId="59FBC947" w14:textId="20D52F54" w:rsidR="00A94A43" w:rsidRDefault="00A94A43" w:rsidP="005737AC">
                        <w:r>
                          <w:t xml:space="preserve">     </w:t>
                        </w:r>
                        <w:proofErr w:type="spellStart"/>
                        <w:r>
                          <w:t>Xyx</w:t>
                        </w:r>
                        <w:proofErr w:type="spellEnd"/>
                        <w:r>
                          <w:t xml:space="preserve"> (Abc ref, ---- ---, --- ---) {</w:t>
                        </w:r>
                      </w:p>
                      <w:p w14:paraId="2B657F90" w14:textId="19CE0234" w:rsidR="00A94A43" w:rsidRDefault="00A94A43" w:rsidP="005737AC">
                        <w:r>
                          <w:tab/>
                        </w:r>
                        <w:proofErr w:type="spellStart"/>
                        <w:r>
                          <w:t>This.ref</w:t>
                        </w:r>
                        <w:proofErr w:type="spellEnd"/>
                        <w:r>
                          <w:t xml:space="preserve"> = ref;</w:t>
                        </w:r>
                      </w:p>
                      <w:p w14:paraId="5190C28D" w14:textId="08C5D901" w:rsidR="00A94A43" w:rsidRDefault="00A94A43" w:rsidP="005737AC">
                        <w:r>
                          <w:t xml:space="preserve">     }</w:t>
                        </w:r>
                      </w:p>
                      <w:p w14:paraId="39848074" w14:textId="77777777" w:rsidR="00A94A43" w:rsidRPr="005737AC" w:rsidRDefault="00A94A43" w:rsidP="005737AC">
                        <w:r>
                          <w:t>}</w:t>
                        </w:r>
                      </w:p>
                    </w:txbxContent>
                  </v:textbox>
                </v:shape>
              </v:group>
            </w:pict>
          </mc:Fallback>
        </mc:AlternateContent>
      </w:r>
    </w:p>
    <w:p w14:paraId="56C59E23" w14:textId="358D81CB" w:rsidR="00DF230D" w:rsidRDefault="00DF230D" w:rsidP="00DF230D">
      <w:pPr>
        <w:pStyle w:val="ListParagraph"/>
        <w:numPr>
          <w:ilvl w:val="0"/>
          <w:numId w:val="24"/>
        </w:numPr>
        <w:tabs>
          <w:tab w:val="left" w:pos="6840"/>
        </w:tabs>
        <w:rPr>
          <w:rFonts w:cstheme="minorHAnsi"/>
          <w:b/>
          <w:i/>
          <w:sz w:val="32"/>
          <w:szCs w:val="30"/>
        </w:rPr>
      </w:pPr>
      <w:bookmarkStart w:id="7" w:name="_Ref11751976"/>
      <w:r w:rsidRPr="00DF230D">
        <w:rPr>
          <w:rFonts w:cstheme="minorHAnsi"/>
          <w:b/>
          <w:i/>
          <w:sz w:val="32"/>
          <w:szCs w:val="30"/>
        </w:rPr>
        <w:t>Constructor injection</w:t>
      </w:r>
      <w:bookmarkEnd w:id="7"/>
    </w:p>
    <w:p w14:paraId="1F5DB447" w14:textId="75C00A8F" w:rsidR="006E2AE6" w:rsidRPr="00307357" w:rsidRDefault="006E2AE6" w:rsidP="006E2AE6">
      <w:pPr>
        <w:pStyle w:val="ListParagraph"/>
        <w:tabs>
          <w:tab w:val="left" w:pos="6840"/>
        </w:tabs>
        <w:rPr>
          <w:rFonts w:cstheme="minorHAnsi"/>
          <w:sz w:val="30"/>
          <w:szCs w:val="30"/>
        </w:rPr>
      </w:pPr>
      <w:r w:rsidRPr="00307357">
        <w:rPr>
          <w:rFonts w:cstheme="minorHAnsi"/>
          <w:sz w:val="30"/>
          <w:szCs w:val="30"/>
        </w:rPr>
        <w:t>-&gt; Dependent class object is assigned to main object through parametrized constructor.</w:t>
      </w:r>
    </w:p>
    <w:p w14:paraId="2E4EA540" w14:textId="77777777" w:rsidR="006E2AE6" w:rsidRDefault="006E2AE6" w:rsidP="006E2AE6">
      <w:pPr>
        <w:pStyle w:val="ListParagraph"/>
        <w:tabs>
          <w:tab w:val="left" w:pos="6840"/>
        </w:tabs>
        <w:rPr>
          <w:rFonts w:cstheme="minorHAnsi"/>
          <w:b/>
          <w:i/>
          <w:sz w:val="32"/>
          <w:szCs w:val="30"/>
        </w:rPr>
      </w:pPr>
    </w:p>
    <w:p w14:paraId="49F64AB4" w14:textId="3236308B" w:rsidR="00275DF6" w:rsidRPr="00DF230D" w:rsidRDefault="00275DF6" w:rsidP="00275DF6">
      <w:pPr>
        <w:pStyle w:val="ListParagraph"/>
        <w:numPr>
          <w:ilvl w:val="0"/>
          <w:numId w:val="24"/>
        </w:numPr>
        <w:tabs>
          <w:tab w:val="left" w:pos="6840"/>
        </w:tabs>
        <w:rPr>
          <w:rFonts w:cstheme="minorHAnsi"/>
          <w:b/>
          <w:i/>
          <w:sz w:val="32"/>
          <w:szCs w:val="30"/>
        </w:rPr>
      </w:pPr>
      <w:bookmarkStart w:id="8" w:name="_Ref11751867"/>
      <w:r>
        <w:rPr>
          <w:rFonts w:cstheme="minorHAnsi"/>
          <w:b/>
          <w:i/>
          <w:sz w:val="32"/>
          <w:szCs w:val="30"/>
        </w:rPr>
        <w:t>A</w:t>
      </w:r>
      <w:r w:rsidRPr="00275DF6">
        <w:rPr>
          <w:rFonts w:cstheme="minorHAnsi"/>
          <w:b/>
          <w:i/>
          <w:sz w:val="32"/>
          <w:szCs w:val="30"/>
        </w:rPr>
        <w:t>rguments to a factory method</w:t>
      </w:r>
      <w:bookmarkEnd w:id="8"/>
    </w:p>
    <w:p w14:paraId="3B5FF5A6" w14:textId="3A07FB18" w:rsidR="00275DF6" w:rsidRPr="00307357" w:rsidRDefault="006E2AE6" w:rsidP="00275DF6">
      <w:pPr>
        <w:pStyle w:val="ListParagraph"/>
        <w:tabs>
          <w:tab w:val="left" w:pos="6840"/>
        </w:tabs>
        <w:rPr>
          <w:rFonts w:cstheme="minorHAnsi"/>
          <w:sz w:val="30"/>
          <w:szCs w:val="30"/>
        </w:rPr>
      </w:pPr>
      <w:r w:rsidRPr="00307357">
        <w:rPr>
          <w:rFonts w:cstheme="minorHAnsi"/>
          <w:sz w:val="30"/>
          <w:szCs w:val="30"/>
        </w:rPr>
        <w:t>-&gt; To understand this, first we should know what is a factory method.</w:t>
      </w:r>
    </w:p>
    <w:p w14:paraId="4AE77C8C" w14:textId="1E7AD295" w:rsidR="006E2AE6" w:rsidRPr="00275DF6" w:rsidRDefault="000B21E1" w:rsidP="00275DF6">
      <w:pPr>
        <w:pStyle w:val="ListParagraph"/>
        <w:tabs>
          <w:tab w:val="left" w:pos="6840"/>
        </w:tabs>
        <w:rPr>
          <w:rFonts w:cstheme="minorHAnsi"/>
          <w:sz w:val="32"/>
          <w:szCs w:val="30"/>
        </w:rPr>
      </w:pPr>
      <w:r>
        <w:rPr>
          <w:rFonts w:cstheme="minorHAnsi"/>
          <w:noProof/>
          <w:sz w:val="32"/>
          <w:szCs w:val="30"/>
          <w:lang w:val="en-IN" w:eastAsia="en-IN"/>
        </w:rPr>
        <mc:AlternateContent>
          <mc:Choice Requires="wpg">
            <w:drawing>
              <wp:anchor distT="0" distB="0" distL="114300" distR="114300" simplePos="0" relativeHeight="251673600" behindDoc="0" locked="0" layoutInCell="1" allowOverlap="1" wp14:anchorId="68ED7079" wp14:editId="5BB4726B">
                <wp:simplePos x="0" y="0"/>
                <wp:positionH relativeFrom="column">
                  <wp:posOffset>6048375</wp:posOffset>
                </wp:positionH>
                <wp:positionV relativeFrom="paragraph">
                  <wp:posOffset>184785</wp:posOffset>
                </wp:positionV>
                <wp:extent cx="3608715" cy="2114551"/>
                <wp:effectExtent l="0" t="0" r="10795" b="19050"/>
                <wp:wrapNone/>
                <wp:docPr id="13" name="Group 13"/>
                <wp:cNvGraphicFramePr/>
                <a:graphic xmlns:a="http://schemas.openxmlformats.org/drawingml/2006/main">
                  <a:graphicData uri="http://schemas.microsoft.com/office/word/2010/wordprocessingGroup">
                    <wpg:wgp>
                      <wpg:cNvGrpSpPr/>
                      <wpg:grpSpPr>
                        <a:xfrm>
                          <a:off x="0" y="0"/>
                          <a:ext cx="3608715" cy="2114551"/>
                          <a:chOff x="0" y="0"/>
                          <a:chExt cx="3608715" cy="2114551"/>
                        </a:xfrm>
                      </wpg:grpSpPr>
                      <wpg:grpSp>
                        <wpg:cNvPr id="9" name="Group 9"/>
                        <wpg:cNvGrpSpPr/>
                        <wpg:grpSpPr>
                          <a:xfrm>
                            <a:off x="0" y="0"/>
                            <a:ext cx="3608715" cy="1294764"/>
                            <a:chOff x="-542973" y="-19057"/>
                            <a:chExt cx="3608887" cy="1295641"/>
                          </a:xfrm>
                        </wpg:grpSpPr>
                        <wps:wsp>
                          <wps:cNvPr id="10" name="Text Box 2"/>
                          <wps:cNvSpPr txBox="1">
                            <a:spLocks noChangeArrowheads="1"/>
                          </wps:cNvSpPr>
                          <wps:spPr bwMode="auto">
                            <a:xfrm>
                              <a:off x="-542973" y="-19057"/>
                              <a:ext cx="1438345" cy="1295641"/>
                            </a:xfrm>
                            <a:prstGeom prst="rect">
                              <a:avLst/>
                            </a:prstGeom>
                            <a:solidFill>
                              <a:srgbClr val="FFFFFF"/>
                            </a:solidFill>
                            <a:ln w="9525">
                              <a:solidFill>
                                <a:srgbClr val="000000"/>
                              </a:solidFill>
                              <a:miter lim="800000"/>
                              <a:headEnd/>
                              <a:tailEnd/>
                            </a:ln>
                          </wps:spPr>
                          <wps:txbx>
                            <w:txbxContent>
                              <w:p w14:paraId="7A7E4CC1" w14:textId="4C99123D" w:rsidR="00A94A43" w:rsidRPr="009F6B17" w:rsidRDefault="00A94A43" w:rsidP="009F6B17">
                                <w:pPr>
                                  <w:jc w:val="center"/>
                                  <w:rPr>
                                    <w:b/>
                                    <w:i/>
                                    <w:color w:val="0000FF"/>
                                    <w:u w:val="single"/>
                                  </w:rPr>
                                </w:pPr>
                                <w:r w:rsidRPr="009F6B17">
                                  <w:rPr>
                                    <w:b/>
                                    <w:i/>
                                    <w:color w:val="0000FF"/>
                                    <w:u w:val="single"/>
                                  </w:rPr>
                                  <w:fldChar w:fldCharType="begin"/>
                                </w:r>
                                <w:r w:rsidRPr="009F6B17">
                                  <w:rPr>
                                    <w:b/>
                                    <w:i/>
                                    <w:color w:val="0000FF"/>
                                    <w:u w:val="single"/>
                                  </w:rPr>
                                  <w:instrText xml:space="preserve"> REF _Ref11751867 \h  \* MERGEFORMAT </w:instrText>
                                </w:r>
                                <w:r w:rsidRPr="009F6B17">
                                  <w:rPr>
                                    <w:b/>
                                    <w:i/>
                                    <w:color w:val="0000FF"/>
                                    <w:u w:val="single"/>
                                  </w:rPr>
                                </w:r>
                                <w:r w:rsidRPr="009F6B17">
                                  <w:rPr>
                                    <w:b/>
                                    <w:i/>
                                    <w:color w:val="0000FF"/>
                                    <w:u w:val="single"/>
                                  </w:rPr>
                                  <w:fldChar w:fldCharType="separate"/>
                                </w:r>
                                <w:r w:rsidRPr="009F6B17">
                                  <w:rPr>
                                    <w:rFonts w:cstheme="minorHAnsi"/>
                                    <w:b/>
                                    <w:i/>
                                    <w:color w:val="0000FF"/>
                                    <w:u w:val="single"/>
                                  </w:rPr>
                                  <w:t>Arguments to a factory method</w:t>
                                </w:r>
                                <w:r w:rsidRPr="009F6B17">
                                  <w:rPr>
                                    <w:b/>
                                    <w:i/>
                                    <w:color w:val="0000FF"/>
                                    <w:u w:val="single"/>
                                  </w:rPr>
                                  <w:fldChar w:fldCharType="end"/>
                                </w:r>
                              </w:p>
                              <w:p w14:paraId="5A5371E9" w14:textId="77777777" w:rsidR="00A94A43" w:rsidRDefault="00A94A43" w:rsidP="009F6B17">
                                <w:r>
                                  <w:t>class Abc {</w:t>
                                </w:r>
                              </w:p>
                              <w:p w14:paraId="14238EFC" w14:textId="15F2C828" w:rsidR="00A94A43" w:rsidRDefault="00A94A43" w:rsidP="00D54469">
                                <w:r>
                                  <w:t xml:space="preserve">     public void m1() {</w:t>
                                </w:r>
                              </w:p>
                              <w:p w14:paraId="1DF551D8" w14:textId="7B445DDE" w:rsidR="00A94A43" w:rsidRDefault="00A94A43" w:rsidP="00D54469">
                                <w:r>
                                  <w:t xml:space="preserve">         ……….</w:t>
                                </w:r>
                              </w:p>
                              <w:p w14:paraId="6A3FB429" w14:textId="01182291" w:rsidR="00A94A43" w:rsidRDefault="00A94A43" w:rsidP="00D54469">
                                <w:r>
                                  <w:t xml:space="preserve">     }</w:t>
                                </w:r>
                              </w:p>
                              <w:p w14:paraId="28EF808F" w14:textId="3B27B99A" w:rsidR="00A94A43" w:rsidRPr="005737AC" w:rsidRDefault="00A94A43" w:rsidP="009F6B17">
                                <w:r>
                                  <w:t>}</w:t>
                                </w:r>
                              </w:p>
                            </w:txbxContent>
                          </wps:txbx>
                          <wps:bodyPr rot="0" vert="horz" wrap="square" lIns="91440" tIns="45720" rIns="91440" bIns="45720" anchor="t" anchorCtr="0">
                            <a:spAutoFit/>
                          </wps:bodyPr>
                        </wps:wsp>
                        <wps:wsp>
                          <wps:cNvPr id="11" name="Text Box 2"/>
                          <wps:cNvSpPr txBox="1">
                            <a:spLocks noChangeArrowheads="1"/>
                          </wps:cNvSpPr>
                          <wps:spPr bwMode="auto">
                            <a:xfrm>
                              <a:off x="894747" y="-19057"/>
                              <a:ext cx="2171167" cy="1295006"/>
                            </a:xfrm>
                            <a:prstGeom prst="rect">
                              <a:avLst/>
                            </a:prstGeom>
                            <a:solidFill>
                              <a:srgbClr val="FFFFFF"/>
                            </a:solidFill>
                            <a:ln w="9525">
                              <a:solidFill>
                                <a:srgbClr val="000000"/>
                              </a:solidFill>
                              <a:miter lim="800000"/>
                              <a:headEnd/>
                              <a:tailEnd/>
                            </a:ln>
                          </wps:spPr>
                          <wps:txbx>
                            <w:txbxContent>
                              <w:p w14:paraId="7D6A7EF7" w14:textId="7E85CA4A" w:rsidR="00A94A43" w:rsidRPr="009F6B17" w:rsidRDefault="00A94A43" w:rsidP="009F6B17">
                                <w:pPr>
                                  <w:jc w:val="center"/>
                                  <w:rPr>
                                    <w:b/>
                                    <w:i/>
                                    <w:color w:val="0000FF"/>
                                    <w:u w:val="single"/>
                                  </w:rPr>
                                </w:pPr>
                                <w:r w:rsidRPr="000B21E1">
                                  <w:rPr>
                                    <w:b/>
                                    <w:i/>
                                    <w:color w:val="0000FF"/>
                                    <w:u w:val="single"/>
                                  </w:rPr>
                                  <w:fldChar w:fldCharType="begin"/>
                                </w:r>
                                <w:r w:rsidRPr="000B21E1">
                                  <w:rPr>
                                    <w:b/>
                                    <w:i/>
                                    <w:color w:val="0000FF"/>
                                    <w:u w:val="single"/>
                                  </w:rPr>
                                  <w:instrText xml:space="preserve"> REF _Ref11751867 \h  \* MERGEFORMAT </w:instrText>
                                </w:r>
                                <w:r w:rsidRPr="000B21E1">
                                  <w:rPr>
                                    <w:b/>
                                    <w:i/>
                                    <w:color w:val="0000FF"/>
                                    <w:u w:val="single"/>
                                  </w:rPr>
                                </w:r>
                                <w:r w:rsidRPr="000B21E1">
                                  <w:rPr>
                                    <w:b/>
                                    <w:i/>
                                    <w:color w:val="0000FF"/>
                                    <w:u w:val="single"/>
                                  </w:rPr>
                                  <w:fldChar w:fldCharType="separate"/>
                                </w:r>
                                <w:r w:rsidRPr="000B21E1">
                                  <w:rPr>
                                    <w:rFonts w:cstheme="minorHAnsi"/>
                                    <w:b/>
                                    <w:i/>
                                    <w:color w:val="0000FF"/>
                                    <w:u w:val="single"/>
                                  </w:rPr>
                                  <w:t>Arguments to a factory method</w:t>
                                </w:r>
                                <w:r w:rsidRPr="000B21E1">
                                  <w:rPr>
                                    <w:b/>
                                    <w:i/>
                                    <w:color w:val="0000FF"/>
                                    <w:u w:val="single"/>
                                  </w:rPr>
                                  <w:fldChar w:fldCharType="end"/>
                                </w:r>
                              </w:p>
                              <w:p w14:paraId="7995B9F8" w14:textId="5E256BA8" w:rsidR="00A94A43" w:rsidRDefault="00A94A43" w:rsidP="009F6B17">
                                <w:r>
                                  <w:t xml:space="preserve">class </w:t>
                                </w:r>
                                <w:proofErr w:type="spellStart"/>
                                <w:r>
                                  <w:t>AbcFactory</w:t>
                                </w:r>
                                <w:proofErr w:type="spellEnd"/>
                                <w:r>
                                  <w:t xml:space="preserve"> {</w:t>
                                </w:r>
                              </w:p>
                              <w:p w14:paraId="520D89D5" w14:textId="5E1CB0A4" w:rsidR="00A94A43" w:rsidRDefault="00A94A43" w:rsidP="006A12DE">
                                <w:r>
                                  <w:t xml:space="preserve">    public static Abc </w:t>
                                </w:r>
                                <w:proofErr w:type="spellStart"/>
                                <w:proofErr w:type="gramStart"/>
                                <w:r>
                                  <w:t>getInstance</w:t>
                                </w:r>
                                <w:proofErr w:type="spellEnd"/>
                                <w:r>
                                  <w:t>(</w:t>
                                </w:r>
                                <w:proofErr w:type="gramEnd"/>
                                <w:r>
                                  <w:t>) {</w:t>
                                </w:r>
                              </w:p>
                              <w:p w14:paraId="0DB164C3" w14:textId="4FA2ED9C" w:rsidR="00A94A43" w:rsidRDefault="00A94A43" w:rsidP="006A12DE">
                                <w:r>
                                  <w:tab/>
                                  <w:t xml:space="preserve">return new </w:t>
                                </w:r>
                                <w:proofErr w:type="gramStart"/>
                                <w:r>
                                  <w:t>Abc(</w:t>
                                </w:r>
                                <w:proofErr w:type="gramEnd"/>
                                <w:r>
                                  <w:t>);</w:t>
                                </w:r>
                              </w:p>
                              <w:p w14:paraId="2BBADAF0" w14:textId="1B589384" w:rsidR="00A94A43" w:rsidRDefault="00A94A43" w:rsidP="006A12DE">
                                <w:r>
                                  <w:t xml:space="preserve">    }</w:t>
                                </w:r>
                              </w:p>
                              <w:p w14:paraId="62AF70CE" w14:textId="77777777" w:rsidR="00A94A43" w:rsidRPr="005737AC" w:rsidRDefault="00A94A43" w:rsidP="009F6B17">
                                <w:r>
                                  <w:t>}</w:t>
                                </w:r>
                              </w:p>
                            </w:txbxContent>
                          </wps:txbx>
                          <wps:bodyPr rot="0" vert="horz" wrap="square" lIns="91440" tIns="45720" rIns="91440" bIns="45720" anchor="t" anchorCtr="0">
                            <a:noAutofit/>
                          </wps:bodyPr>
                        </wps:wsp>
                      </wpg:grpSp>
                      <wps:wsp>
                        <wps:cNvPr id="12" name="Text Box 2"/>
                        <wps:cNvSpPr txBox="1">
                          <a:spLocks noChangeArrowheads="1"/>
                        </wps:cNvSpPr>
                        <wps:spPr bwMode="auto">
                          <a:xfrm>
                            <a:off x="552446" y="1295401"/>
                            <a:ext cx="2914650" cy="819150"/>
                          </a:xfrm>
                          <a:prstGeom prst="rect">
                            <a:avLst/>
                          </a:prstGeom>
                          <a:solidFill>
                            <a:srgbClr val="FFFFFF"/>
                          </a:solidFill>
                          <a:ln w="9525">
                            <a:solidFill>
                              <a:srgbClr val="000000"/>
                            </a:solidFill>
                            <a:miter lim="800000"/>
                            <a:headEnd/>
                            <a:tailEnd/>
                          </a:ln>
                        </wps:spPr>
                        <wps:txbx>
                          <w:txbxContent>
                            <w:p w14:paraId="2D903ADD" w14:textId="77777777" w:rsidR="00A94A43" w:rsidRPr="009F6B17" w:rsidRDefault="00A94A43" w:rsidP="000B21E1">
                              <w:pPr>
                                <w:jc w:val="center"/>
                                <w:rPr>
                                  <w:b/>
                                  <w:i/>
                                  <w:color w:val="0000FF"/>
                                  <w:u w:val="single"/>
                                </w:rPr>
                              </w:pPr>
                              <w:r w:rsidRPr="009F6B17">
                                <w:rPr>
                                  <w:b/>
                                  <w:i/>
                                  <w:color w:val="0000FF"/>
                                  <w:u w:val="single"/>
                                </w:rPr>
                                <w:fldChar w:fldCharType="begin"/>
                              </w:r>
                              <w:r w:rsidRPr="009F6B17">
                                <w:rPr>
                                  <w:b/>
                                  <w:i/>
                                  <w:color w:val="0000FF"/>
                                  <w:u w:val="single"/>
                                </w:rPr>
                                <w:instrText xml:space="preserve"> REF _Ref11751867 \h  \* MERGEFORMAT </w:instrText>
                              </w:r>
                              <w:r w:rsidRPr="009F6B17">
                                <w:rPr>
                                  <w:b/>
                                  <w:i/>
                                  <w:color w:val="0000FF"/>
                                  <w:u w:val="single"/>
                                </w:rPr>
                              </w:r>
                              <w:r w:rsidRPr="009F6B17">
                                <w:rPr>
                                  <w:b/>
                                  <w:i/>
                                  <w:color w:val="0000FF"/>
                                  <w:u w:val="single"/>
                                </w:rPr>
                                <w:fldChar w:fldCharType="separate"/>
                              </w:r>
                              <w:r w:rsidRPr="009F6B17">
                                <w:rPr>
                                  <w:rFonts w:cstheme="minorHAnsi"/>
                                  <w:b/>
                                  <w:i/>
                                  <w:color w:val="0000FF"/>
                                  <w:u w:val="single"/>
                                </w:rPr>
                                <w:t>Arguments to a factory method</w:t>
                              </w:r>
                              <w:r w:rsidRPr="009F6B17">
                                <w:rPr>
                                  <w:b/>
                                  <w:i/>
                                  <w:color w:val="0000FF"/>
                                  <w:u w:val="single"/>
                                </w:rPr>
                                <w:fldChar w:fldCharType="end"/>
                              </w:r>
                            </w:p>
                            <w:p w14:paraId="112EF7B2" w14:textId="408098D0" w:rsidR="00A94A43" w:rsidRDefault="00A94A43" w:rsidP="000B21E1">
                              <w:r>
                                <w:t>class Xyz {</w:t>
                              </w:r>
                            </w:p>
                            <w:p w14:paraId="190C5C59" w14:textId="79F8C0D6" w:rsidR="00A94A43" w:rsidRDefault="00A94A43" w:rsidP="000B21E1">
                              <w:r>
                                <w:t xml:space="preserve">     private Abc ref = AbcFactory.getInstance();</w:t>
                              </w:r>
                            </w:p>
                            <w:p w14:paraId="0A3F7E0E" w14:textId="77777777" w:rsidR="00A94A43" w:rsidRPr="005737AC" w:rsidRDefault="00A94A43" w:rsidP="000B21E1">
                              <w:r>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8ED7079" id="Group 13" o:spid="_x0000_s1032" style="position:absolute;left:0;text-align:left;margin-left:476.25pt;margin-top:14.55pt;width:284.15pt;height:166.5pt;z-index:251673600;mso-height-relative:margin" coordsize="36087,2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">
                <v:group id="Group 9" o:spid="_x0000_s1033" style="position:absolute;width:36087;height:12947" coordorigin="-5429,-190" coordsize="36088,12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2" o:spid="_x0000_s1034" type="#_x0000_t202" style="position:absolute;left:-5429;top:-190;width:14382;height:12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">
                    <v:textbox style="mso-fit-shape-to-text:t">
                      <w:txbxContent>
                        <w:p w14:paraId="7A7E4CC1" w14:textId="4C99123D" w:rsidR="00A94A43" w:rsidRPr="009F6B17" w:rsidRDefault="00A94A43" w:rsidP="009F6B17">
                          <w:pPr>
                            <w:jc w:val="center"/>
                            <w:rPr>
                              <w:b/>
                              <w:i/>
                              <w:color w:val="0000FF"/>
                              <w:u w:val="single"/>
                            </w:rPr>
                          </w:pPr>
                          <w:r w:rsidRPr="009F6B17">
                            <w:rPr>
                              <w:b/>
                              <w:i/>
                              <w:color w:val="0000FF"/>
                              <w:u w:val="single"/>
                            </w:rPr>
                            <w:fldChar w:fldCharType="begin"/>
                          </w:r>
                          <w:r w:rsidRPr="009F6B17">
                            <w:rPr>
                              <w:b/>
                              <w:i/>
                              <w:color w:val="0000FF"/>
                              <w:u w:val="single"/>
                            </w:rPr>
                            <w:instrText xml:space="preserve"> REF _Ref11751867 \h  \* MERGEFORMAT </w:instrText>
                          </w:r>
                          <w:r w:rsidRPr="009F6B17">
                            <w:rPr>
                              <w:b/>
                              <w:i/>
                              <w:color w:val="0000FF"/>
                              <w:u w:val="single"/>
                            </w:rPr>
                          </w:r>
                          <w:r w:rsidRPr="009F6B17">
                            <w:rPr>
                              <w:b/>
                              <w:i/>
                              <w:color w:val="0000FF"/>
                              <w:u w:val="single"/>
                            </w:rPr>
                            <w:fldChar w:fldCharType="separate"/>
                          </w:r>
                          <w:r w:rsidRPr="009F6B17">
                            <w:rPr>
                              <w:rFonts w:cstheme="minorHAnsi"/>
                              <w:b/>
                              <w:i/>
                              <w:color w:val="0000FF"/>
                              <w:u w:val="single"/>
                            </w:rPr>
                            <w:t>Arguments to a factory method</w:t>
                          </w:r>
                          <w:r w:rsidRPr="009F6B17">
                            <w:rPr>
                              <w:b/>
                              <w:i/>
                              <w:color w:val="0000FF"/>
                              <w:u w:val="single"/>
                            </w:rPr>
                            <w:fldChar w:fldCharType="end"/>
                          </w:r>
                        </w:p>
                        <w:p w14:paraId="5A5371E9" w14:textId="77777777" w:rsidR="00A94A43" w:rsidRDefault="00A94A43" w:rsidP="009F6B17">
                          <w:r>
                            <w:t>class Abc {</w:t>
                          </w:r>
                        </w:p>
                        <w:p w14:paraId="14238EFC" w14:textId="15F2C828" w:rsidR="00A94A43" w:rsidRDefault="00A94A43" w:rsidP="00D54469">
                          <w:r>
                            <w:t xml:space="preserve">     public void m1() {</w:t>
                          </w:r>
                        </w:p>
                        <w:p w14:paraId="1DF551D8" w14:textId="7B445DDE" w:rsidR="00A94A43" w:rsidRDefault="00A94A43" w:rsidP="00D54469">
                          <w:r>
                            <w:t xml:space="preserve">         ……….</w:t>
                          </w:r>
                        </w:p>
                        <w:p w14:paraId="6A3FB429" w14:textId="01182291" w:rsidR="00A94A43" w:rsidRDefault="00A94A43" w:rsidP="00D54469">
                          <w:r>
                            <w:t xml:space="preserve">     }</w:t>
                          </w:r>
                        </w:p>
                        <w:p w14:paraId="28EF808F" w14:textId="3B27B99A" w:rsidR="00A94A43" w:rsidRPr="005737AC" w:rsidRDefault="00A94A43" w:rsidP="009F6B17">
                          <w:r>
                            <w:t>}</w:t>
                          </w:r>
                        </w:p>
                      </w:txbxContent>
                    </v:textbox>
                  </v:shape>
                  <v:shape id="Text Box 2" o:spid="_x0000_s1035" type="#_x0000_t202" style="position:absolute;left:8947;top:-190;width:21712;height:1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7D6A7EF7" w14:textId="7E85CA4A" w:rsidR="00A94A43" w:rsidRPr="009F6B17" w:rsidRDefault="00A94A43" w:rsidP="009F6B17">
                          <w:pPr>
                            <w:jc w:val="center"/>
                            <w:rPr>
                              <w:b/>
                              <w:i/>
                              <w:color w:val="0000FF"/>
                              <w:u w:val="single"/>
                            </w:rPr>
                          </w:pPr>
                          <w:r w:rsidRPr="000B21E1">
                            <w:rPr>
                              <w:b/>
                              <w:i/>
                              <w:color w:val="0000FF"/>
                              <w:u w:val="single"/>
                            </w:rPr>
                            <w:fldChar w:fldCharType="begin"/>
                          </w:r>
                          <w:r w:rsidRPr="000B21E1">
                            <w:rPr>
                              <w:b/>
                              <w:i/>
                              <w:color w:val="0000FF"/>
                              <w:u w:val="single"/>
                            </w:rPr>
                            <w:instrText xml:space="preserve"> REF _Ref11751867 \h  \* MERGEFORMAT </w:instrText>
                          </w:r>
                          <w:r w:rsidRPr="000B21E1">
                            <w:rPr>
                              <w:b/>
                              <w:i/>
                              <w:color w:val="0000FF"/>
                              <w:u w:val="single"/>
                            </w:rPr>
                          </w:r>
                          <w:r w:rsidRPr="000B21E1">
                            <w:rPr>
                              <w:b/>
                              <w:i/>
                              <w:color w:val="0000FF"/>
                              <w:u w:val="single"/>
                            </w:rPr>
                            <w:fldChar w:fldCharType="separate"/>
                          </w:r>
                          <w:r w:rsidRPr="000B21E1">
                            <w:rPr>
                              <w:rFonts w:cstheme="minorHAnsi"/>
                              <w:b/>
                              <w:i/>
                              <w:color w:val="0000FF"/>
                              <w:u w:val="single"/>
                            </w:rPr>
                            <w:t>Arguments to a factory method</w:t>
                          </w:r>
                          <w:r w:rsidRPr="000B21E1">
                            <w:rPr>
                              <w:b/>
                              <w:i/>
                              <w:color w:val="0000FF"/>
                              <w:u w:val="single"/>
                            </w:rPr>
                            <w:fldChar w:fldCharType="end"/>
                          </w:r>
                        </w:p>
                        <w:p w14:paraId="7995B9F8" w14:textId="5E256BA8" w:rsidR="00A94A43" w:rsidRDefault="00A94A43" w:rsidP="009F6B17">
                          <w:r>
                            <w:t xml:space="preserve">class </w:t>
                          </w:r>
                          <w:proofErr w:type="spellStart"/>
                          <w:r>
                            <w:t>AbcFactory</w:t>
                          </w:r>
                          <w:proofErr w:type="spellEnd"/>
                          <w:r>
                            <w:t xml:space="preserve"> {</w:t>
                          </w:r>
                        </w:p>
                        <w:p w14:paraId="520D89D5" w14:textId="5E1CB0A4" w:rsidR="00A94A43" w:rsidRDefault="00A94A43" w:rsidP="006A12DE">
                          <w:r>
                            <w:t xml:space="preserve">    public static Abc </w:t>
                          </w:r>
                          <w:proofErr w:type="spellStart"/>
                          <w:proofErr w:type="gramStart"/>
                          <w:r>
                            <w:t>getInstance</w:t>
                          </w:r>
                          <w:proofErr w:type="spellEnd"/>
                          <w:r>
                            <w:t>(</w:t>
                          </w:r>
                          <w:proofErr w:type="gramEnd"/>
                          <w:r>
                            <w:t>) {</w:t>
                          </w:r>
                        </w:p>
                        <w:p w14:paraId="0DB164C3" w14:textId="4FA2ED9C" w:rsidR="00A94A43" w:rsidRDefault="00A94A43" w:rsidP="006A12DE">
                          <w:r>
                            <w:tab/>
                            <w:t xml:space="preserve">return new </w:t>
                          </w:r>
                          <w:proofErr w:type="gramStart"/>
                          <w:r>
                            <w:t>Abc(</w:t>
                          </w:r>
                          <w:proofErr w:type="gramEnd"/>
                          <w:r>
                            <w:t>);</w:t>
                          </w:r>
                        </w:p>
                        <w:p w14:paraId="2BBADAF0" w14:textId="1B589384" w:rsidR="00A94A43" w:rsidRDefault="00A94A43" w:rsidP="006A12DE">
                          <w:r>
                            <w:t xml:space="preserve">    }</w:t>
                          </w:r>
                        </w:p>
                        <w:p w14:paraId="62AF70CE" w14:textId="77777777" w:rsidR="00A94A43" w:rsidRPr="005737AC" w:rsidRDefault="00A94A43" w:rsidP="009F6B17">
                          <w:r>
                            <w:t>}</w:t>
                          </w:r>
                        </w:p>
                      </w:txbxContent>
                    </v:textbox>
                  </v:shape>
                </v:group>
                <v:shape id="Text Box 2" o:spid="_x0000_s1036" type="#_x0000_t202" style="position:absolute;left:5524;top:12954;width:29146;height:8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2D903ADD" w14:textId="77777777" w:rsidR="00A94A43" w:rsidRPr="009F6B17" w:rsidRDefault="00A94A43" w:rsidP="000B21E1">
                        <w:pPr>
                          <w:jc w:val="center"/>
                          <w:rPr>
                            <w:b/>
                            <w:i/>
                            <w:color w:val="0000FF"/>
                            <w:u w:val="single"/>
                          </w:rPr>
                        </w:pPr>
                        <w:r w:rsidRPr="009F6B17">
                          <w:rPr>
                            <w:b/>
                            <w:i/>
                            <w:color w:val="0000FF"/>
                            <w:u w:val="single"/>
                          </w:rPr>
                          <w:fldChar w:fldCharType="begin"/>
                        </w:r>
                        <w:r w:rsidRPr="009F6B17">
                          <w:rPr>
                            <w:b/>
                            <w:i/>
                            <w:color w:val="0000FF"/>
                            <w:u w:val="single"/>
                          </w:rPr>
                          <w:instrText xml:space="preserve"> REF _Ref11751867 \h  \* MERGEFORMAT </w:instrText>
                        </w:r>
                        <w:r w:rsidRPr="009F6B17">
                          <w:rPr>
                            <w:b/>
                            <w:i/>
                            <w:color w:val="0000FF"/>
                            <w:u w:val="single"/>
                          </w:rPr>
                        </w:r>
                        <w:r w:rsidRPr="009F6B17">
                          <w:rPr>
                            <w:b/>
                            <w:i/>
                            <w:color w:val="0000FF"/>
                            <w:u w:val="single"/>
                          </w:rPr>
                          <w:fldChar w:fldCharType="separate"/>
                        </w:r>
                        <w:r w:rsidRPr="009F6B17">
                          <w:rPr>
                            <w:rFonts w:cstheme="minorHAnsi"/>
                            <w:b/>
                            <w:i/>
                            <w:color w:val="0000FF"/>
                            <w:u w:val="single"/>
                          </w:rPr>
                          <w:t>Arguments to a factory method</w:t>
                        </w:r>
                        <w:r w:rsidRPr="009F6B17">
                          <w:rPr>
                            <w:b/>
                            <w:i/>
                            <w:color w:val="0000FF"/>
                            <w:u w:val="single"/>
                          </w:rPr>
                          <w:fldChar w:fldCharType="end"/>
                        </w:r>
                      </w:p>
                      <w:p w14:paraId="112EF7B2" w14:textId="408098D0" w:rsidR="00A94A43" w:rsidRDefault="00A94A43" w:rsidP="000B21E1">
                        <w:r>
                          <w:t>class Xyz {</w:t>
                        </w:r>
                      </w:p>
                      <w:p w14:paraId="190C5C59" w14:textId="79F8C0D6" w:rsidR="00A94A43" w:rsidRDefault="00A94A43" w:rsidP="000B21E1">
                        <w:r>
                          <w:t xml:space="preserve">     private Abc ref = AbcFactory.getInstance();</w:t>
                        </w:r>
                      </w:p>
                      <w:p w14:paraId="0A3F7E0E" w14:textId="77777777" w:rsidR="00A94A43" w:rsidRPr="005737AC" w:rsidRDefault="00A94A43" w:rsidP="000B21E1">
                        <w:r>
                          <w:t>}</w:t>
                        </w:r>
                      </w:p>
                    </w:txbxContent>
                  </v:textbox>
                </v:shape>
              </v:group>
            </w:pict>
          </mc:Fallback>
        </mc:AlternateContent>
      </w:r>
    </w:p>
    <w:p w14:paraId="4B310DC9" w14:textId="5183FAAD" w:rsidR="00DF230D" w:rsidRPr="00A151EB" w:rsidRDefault="00DF230D" w:rsidP="00DF230D">
      <w:pPr>
        <w:pStyle w:val="ListParagraph"/>
        <w:numPr>
          <w:ilvl w:val="0"/>
          <w:numId w:val="24"/>
        </w:numPr>
        <w:tabs>
          <w:tab w:val="left" w:pos="6840"/>
        </w:tabs>
        <w:rPr>
          <w:rFonts w:cstheme="minorHAnsi"/>
          <w:b/>
          <w:i/>
          <w:color w:val="FF0000"/>
          <w:sz w:val="24"/>
          <w:szCs w:val="24"/>
        </w:rPr>
      </w:pPr>
      <w:r w:rsidRPr="00A151EB">
        <w:rPr>
          <w:rFonts w:cstheme="minorHAnsi"/>
          <w:b/>
          <w:i/>
          <w:color w:val="FF0000"/>
          <w:sz w:val="24"/>
          <w:szCs w:val="24"/>
        </w:rPr>
        <w:t>Aware injection / Interface Injection</w:t>
      </w:r>
    </w:p>
    <w:p w14:paraId="4D85DE8D" w14:textId="63C8EFE2" w:rsidR="00DF230D" w:rsidRPr="00285DCF" w:rsidRDefault="00DF230D" w:rsidP="00DF230D">
      <w:pPr>
        <w:pStyle w:val="ListParagraph"/>
        <w:tabs>
          <w:tab w:val="left" w:pos="6840"/>
        </w:tabs>
        <w:rPr>
          <w:rFonts w:cstheme="minorHAnsi"/>
          <w:color w:val="FF0000"/>
          <w:sz w:val="24"/>
          <w:szCs w:val="24"/>
        </w:rPr>
      </w:pPr>
      <w:r w:rsidRPr="00285DCF">
        <w:rPr>
          <w:rFonts w:cstheme="minorHAnsi"/>
          <w:color w:val="FF0000"/>
          <w:sz w:val="24"/>
          <w:szCs w:val="24"/>
        </w:rPr>
        <w:t xml:space="preserve">-&gt; </w:t>
      </w:r>
      <w:r w:rsidR="00665E21" w:rsidRPr="00285DCF">
        <w:rPr>
          <w:rFonts w:cstheme="minorHAnsi"/>
          <w:color w:val="FF0000"/>
          <w:sz w:val="24"/>
          <w:szCs w:val="24"/>
        </w:rPr>
        <w:t xml:space="preserve">When main class implements some Special interfaces (aware interface) then Spring container dynamically injects some dependent </w:t>
      </w:r>
      <w:r w:rsidR="002405F7" w:rsidRPr="00285DCF">
        <w:rPr>
          <w:rFonts w:cstheme="minorHAnsi"/>
          <w:color w:val="FF0000"/>
          <w:sz w:val="24"/>
          <w:szCs w:val="24"/>
        </w:rPr>
        <w:t>objects.</w:t>
      </w:r>
    </w:p>
    <w:p w14:paraId="605C7C7C" w14:textId="36DCA67D" w:rsidR="00DF230D" w:rsidRPr="00CF1B5C" w:rsidRDefault="002405F7" w:rsidP="00DF230D">
      <w:pPr>
        <w:pStyle w:val="ListParagraph"/>
        <w:numPr>
          <w:ilvl w:val="0"/>
          <w:numId w:val="24"/>
        </w:numPr>
        <w:tabs>
          <w:tab w:val="left" w:pos="6840"/>
        </w:tabs>
        <w:rPr>
          <w:rFonts w:cstheme="minorHAnsi"/>
          <w:b/>
          <w:i/>
          <w:color w:val="FF0000"/>
          <w:sz w:val="24"/>
          <w:szCs w:val="24"/>
        </w:rPr>
      </w:pPr>
      <w:r w:rsidRPr="00CF1B5C">
        <w:rPr>
          <w:rFonts w:cstheme="minorHAnsi"/>
          <w:b/>
          <w:i/>
          <w:color w:val="FF0000"/>
          <w:sz w:val="24"/>
          <w:szCs w:val="24"/>
        </w:rPr>
        <w:t>Lookup method injection</w:t>
      </w:r>
    </w:p>
    <w:p w14:paraId="00B89CDF" w14:textId="5AE95E84" w:rsidR="002405F7" w:rsidRPr="00285DCF" w:rsidRDefault="002405F7" w:rsidP="002405F7">
      <w:pPr>
        <w:pStyle w:val="ListParagraph"/>
        <w:tabs>
          <w:tab w:val="left" w:pos="6840"/>
        </w:tabs>
        <w:rPr>
          <w:rFonts w:cstheme="minorHAnsi"/>
          <w:color w:val="FF0000"/>
          <w:sz w:val="24"/>
          <w:szCs w:val="24"/>
        </w:rPr>
      </w:pPr>
      <w:r w:rsidRPr="00285DCF">
        <w:rPr>
          <w:rFonts w:cstheme="minorHAnsi"/>
          <w:color w:val="FF0000"/>
          <w:sz w:val="24"/>
          <w:szCs w:val="24"/>
        </w:rPr>
        <w:t xml:space="preserve">-&gt; </w:t>
      </w:r>
      <w:r w:rsidR="001D0AD8" w:rsidRPr="00285DCF">
        <w:rPr>
          <w:rFonts w:cstheme="minorHAnsi"/>
          <w:color w:val="FF0000"/>
          <w:sz w:val="24"/>
          <w:szCs w:val="24"/>
        </w:rPr>
        <w:t>There are some technical problems with aware injection. To overcome these, we go for Lookup method injection</w:t>
      </w:r>
    </w:p>
    <w:p w14:paraId="1295FE9B" w14:textId="7B4CCB3D" w:rsidR="002405F7" w:rsidRPr="00CF1B5C" w:rsidRDefault="002405F7" w:rsidP="00DF230D">
      <w:pPr>
        <w:pStyle w:val="ListParagraph"/>
        <w:numPr>
          <w:ilvl w:val="0"/>
          <w:numId w:val="24"/>
        </w:numPr>
        <w:tabs>
          <w:tab w:val="left" w:pos="6840"/>
        </w:tabs>
        <w:rPr>
          <w:rFonts w:cstheme="minorHAnsi"/>
          <w:b/>
          <w:i/>
          <w:color w:val="FF0000"/>
          <w:sz w:val="24"/>
          <w:szCs w:val="24"/>
        </w:rPr>
      </w:pPr>
      <w:r w:rsidRPr="00CF1B5C">
        <w:rPr>
          <w:rFonts w:cstheme="minorHAnsi"/>
          <w:b/>
          <w:i/>
          <w:color w:val="FF0000"/>
          <w:sz w:val="24"/>
          <w:szCs w:val="24"/>
        </w:rPr>
        <w:t>Method Injection / Method Replacer</w:t>
      </w:r>
    </w:p>
    <w:p w14:paraId="384D21D3" w14:textId="3ABC8ACF" w:rsidR="0070633A" w:rsidRDefault="001D0AD8" w:rsidP="00307357">
      <w:pPr>
        <w:pStyle w:val="ListParagraph"/>
        <w:tabs>
          <w:tab w:val="left" w:pos="6840"/>
        </w:tabs>
        <w:rPr>
          <w:rFonts w:cstheme="minorHAnsi"/>
          <w:color w:val="FF0000"/>
          <w:sz w:val="24"/>
          <w:szCs w:val="24"/>
        </w:rPr>
      </w:pPr>
      <w:r w:rsidRPr="00285DCF">
        <w:rPr>
          <w:rFonts w:cstheme="minorHAnsi"/>
          <w:color w:val="FF0000"/>
          <w:sz w:val="24"/>
          <w:szCs w:val="24"/>
        </w:rPr>
        <w:t>-&gt; When we want to execute a new logic for a method temporarily then we develop that new method in separate class and this method will get executed when original method is called. Once, the work is done we can revert back to original method. It is called Method Injection / Method Replacer.</w:t>
      </w:r>
    </w:p>
    <w:p w14:paraId="1F9D5B41" w14:textId="77777777" w:rsidR="00307357" w:rsidRDefault="00307357" w:rsidP="00307357">
      <w:pPr>
        <w:pStyle w:val="ListParagraph"/>
        <w:tabs>
          <w:tab w:val="left" w:pos="6840"/>
        </w:tabs>
        <w:rPr>
          <w:rFonts w:cstheme="minorHAnsi"/>
          <w:sz w:val="32"/>
          <w:szCs w:val="30"/>
        </w:rPr>
      </w:pPr>
    </w:p>
    <w:p w14:paraId="1AEDCFBF" w14:textId="1FC559CC" w:rsidR="009B5421" w:rsidRPr="000F4544" w:rsidRDefault="009B5421" w:rsidP="009B5421">
      <w:pPr>
        <w:rPr>
          <w:rFonts w:ascii="Bahnschrift SemiBold" w:hAnsi="Bahnschrift SemiBold" w:cstheme="majorHAnsi"/>
          <w:b/>
          <w:color w:val="4472C4" w:themeColor="accent5"/>
          <w:sz w:val="36"/>
          <w:szCs w:val="32"/>
          <w:u w:val="single"/>
        </w:rPr>
      </w:pPr>
      <w:proofErr w:type="spellStart"/>
      <w:r>
        <w:rPr>
          <w:rFonts w:ascii="Bahnschrift SemiBold" w:hAnsi="Bahnschrift SemiBold" w:cstheme="majorHAnsi"/>
          <w:b/>
          <w:color w:val="4472C4" w:themeColor="accent5"/>
          <w:sz w:val="36"/>
          <w:szCs w:val="32"/>
          <w:u w:val="single"/>
        </w:rPr>
        <w:t>IoC</w:t>
      </w:r>
      <w:proofErr w:type="spellEnd"/>
      <w:r>
        <w:rPr>
          <w:rFonts w:ascii="Bahnschrift SemiBold" w:hAnsi="Bahnschrift SemiBold" w:cstheme="majorHAnsi"/>
          <w:b/>
          <w:color w:val="4472C4" w:themeColor="accent5"/>
          <w:sz w:val="36"/>
          <w:szCs w:val="32"/>
          <w:u w:val="single"/>
        </w:rPr>
        <w:t xml:space="preserve"> Container</w:t>
      </w:r>
    </w:p>
    <w:p w14:paraId="2C55DEC4" w14:textId="7053DF6F" w:rsidR="00973CE6" w:rsidRDefault="00973CE6" w:rsidP="009B5421">
      <w:pPr>
        <w:rPr>
          <w:rFonts w:ascii="Bahnschrift SemiBold" w:hAnsi="Bahnschrift SemiBold" w:cstheme="majorHAnsi"/>
          <w:b/>
          <w:color w:val="4472C4" w:themeColor="accent5"/>
          <w:sz w:val="32"/>
          <w:szCs w:val="32"/>
          <w:u w:val="single"/>
        </w:rPr>
      </w:pPr>
    </w:p>
    <w:p w14:paraId="54E791D5" w14:textId="3442E4C1" w:rsidR="00973CE6" w:rsidRDefault="00973CE6" w:rsidP="009B5421">
      <w:pPr>
        <w:rPr>
          <w:rFonts w:cstheme="minorHAnsi"/>
          <w:sz w:val="30"/>
          <w:szCs w:val="30"/>
        </w:rPr>
      </w:pPr>
      <w:proofErr w:type="spellStart"/>
      <w:r>
        <w:rPr>
          <w:rFonts w:cstheme="minorHAnsi"/>
          <w:sz w:val="30"/>
          <w:szCs w:val="30"/>
        </w:rPr>
        <w:t>IoC</w:t>
      </w:r>
      <w:proofErr w:type="spellEnd"/>
      <w:r>
        <w:rPr>
          <w:rFonts w:cstheme="minorHAnsi"/>
          <w:sz w:val="30"/>
          <w:szCs w:val="30"/>
        </w:rPr>
        <w:t xml:space="preserve"> container is the one who manages the objects in our application.</w:t>
      </w:r>
    </w:p>
    <w:p w14:paraId="023A9AFB" w14:textId="77777777" w:rsidR="00973CE6" w:rsidRDefault="00973CE6" w:rsidP="009B5421">
      <w:pPr>
        <w:rPr>
          <w:rFonts w:cstheme="minorHAnsi"/>
          <w:sz w:val="30"/>
          <w:szCs w:val="30"/>
        </w:rPr>
      </w:pPr>
    </w:p>
    <w:p w14:paraId="406DDF6B" w14:textId="29000E8A" w:rsidR="00973CE6" w:rsidRDefault="00973CE6" w:rsidP="009B5421">
      <w:pPr>
        <w:rPr>
          <w:rFonts w:cstheme="minorHAnsi"/>
          <w:sz w:val="30"/>
          <w:szCs w:val="30"/>
        </w:rPr>
      </w:pPr>
      <w:r>
        <w:rPr>
          <w:rFonts w:cstheme="minorHAnsi"/>
          <w:sz w:val="30"/>
          <w:szCs w:val="30"/>
        </w:rPr>
        <w:t>What does ‘manages the objects’ means?</w:t>
      </w:r>
    </w:p>
    <w:p w14:paraId="2EF3EC25" w14:textId="60E198C5" w:rsidR="00CC2A62" w:rsidRDefault="00973CE6" w:rsidP="009B5421">
      <w:pPr>
        <w:rPr>
          <w:rFonts w:cstheme="minorHAnsi"/>
          <w:sz w:val="30"/>
          <w:szCs w:val="30"/>
        </w:rPr>
      </w:pPr>
      <w:r>
        <w:rPr>
          <w:rFonts w:cstheme="minorHAnsi"/>
          <w:sz w:val="30"/>
          <w:szCs w:val="30"/>
        </w:rPr>
        <w:t xml:space="preserve">‘Manages the objects’ means </w:t>
      </w:r>
      <w:proofErr w:type="spellStart"/>
      <w:r w:rsidR="00655E02">
        <w:rPr>
          <w:rFonts w:cstheme="minorHAnsi"/>
          <w:sz w:val="30"/>
          <w:szCs w:val="30"/>
        </w:rPr>
        <w:t>IoC</w:t>
      </w:r>
      <w:proofErr w:type="spellEnd"/>
      <w:r w:rsidR="00655E02">
        <w:rPr>
          <w:rFonts w:cstheme="minorHAnsi"/>
          <w:sz w:val="30"/>
          <w:szCs w:val="30"/>
        </w:rPr>
        <w:t xml:space="preserve"> Container is responsible for</w:t>
      </w:r>
      <w:r>
        <w:rPr>
          <w:rFonts w:cstheme="minorHAnsi"/>
          <w:sz w:val="30"/>
          <w:szCs w:val="30"/>
        </w:rPr>
        <w:t xml:space="preserve"> basically 3 things-</w:t>
      </w:r>
    </w:p>
    <w:p w14:paraId="47B7A6C9" w14:textId="518A2A43" w:rsidR="00655E02" w:rsidRPr="00655E02" w:rsidRDefault="00655E02" w:rsidP="00655E02">
      <w:pPr>
        <w:pStyle w:val="ListParagraph"/>
        <w:numPr>
          <w:ilvl w:val="0"/>
          <w:numId w:val="26"/>
        </w:numPr>
        <w:rPr>
          <w:rFonts w:cstheme="minorHAnsi"/>
          <w:sz w:val="30"/>
          <w:szCs w:val="30"/>
        </w:rPr>
      </w:pPr>
      <w:r w:rsidRPr="00655E02">
        <w:rPr>
          <w:rFonts w:cstheme="minorHAnsi"/>
          <w:sz w:val="30"/>
          <w:szCs w:val="30"/>
        </w:rPr>
        <w:t>Instantiate the object</w:t>
      </w:r>
    </w:p>
    <w:p w14:paraId="3C841C4A" w14:textId="0EBD91F9" w:rsidR="00655E02" w:rsidRPr="00655E02" w:rsidRDefault="00655E02" w:rsidP="00655E02">
      <w:pPr>
        <w:pStyle w:val="ListParagraph"/>
        <w:numPr>
          <w:ilvl w:val="0"/>
          <w:numId w:val="26"/>
        </w:numPr>
        <w:rPr>
          <w:rFonts w:cstheme="minorHAnsi"/>
          <w:sz w:val="30"/>
          <w:szCs w:val="30"/>
        </w:rPr>
      </w:pPr>
      <w:r w:rsidRPr="00655E02">
        <w:rPr>
          <w:rFonts w:cstheme="minorHAnsi"/>
          <w:sz w:val="30"/>
          <w:szCs w:val="30"/>
        </w:rPr>
        <w:t>Configure the object</w:t>
      </w:r>
    </w:p>
    <w:p w14:paraId="1995C10C" w14:textId="40AE3C7B" w:rsidR="00655E02" w:rsidRPr="00655E02" w:rsidRDefault="00655E02" w:rsidP="00655E02">
      <w:pPr>
        <w:pStyle w:val="ListParagraph"/>
        <w:numPr>
          <w:ilvl w:val="0"/>
          <w:numId w:val="26"/>
        </w:numPr>
        <w:rPr>
          <w:rFonts w:cstheme="minorHAnsi"/>
          <w:sz w:val="30"/>
          <w:szCs w:val="30"/>
        </w:rPr>
      </w:pPr>
      <w:r>
        <w:rPr>
          <w:rFonts w:cstheme="minorHAnsi"/>
          <w:sz w:val="30"/>
          <w:szCs w:val="30"/>
        </w:rPr>
        <w:t>Inject the dependencies</w:t>
      </w:r>
    </w:p>
    <w:p w14:paraId="06EEC84A" w14:textId="77777777" w:rsidR="00655E02" w:rsidRDefault="00655E02" w:rsidP="009B5421">
      <w:pPr>
        <w:rPr>
          <w:rFonts w:cstheme="minorHAnsi"/>
          <w:sz w:val="32"/>
          <w:szCs w:val="30"/>
        </w:rPr>
      </w:pPr>
    </w:p>
    <w:p w14:paraId="2D2E93CF" w14:textId="0EDCCBC9" w:rsidR="00655E02" w:rsidRPr="00042A14" w:rsidRDefault="00655E02" w:rsidP="00655E02">
      <w:pPr>
        <w:pStyle w:val="ListParagraph"/>
        <w:numPr>
          <w:ilvl w:val="0"/>
          <w:numId w:val="27"/>
        </w:numPr>
        <w:rPr>
          <w:rFonts w:cstheme="minorHAnsi"/>
          <w:sz w:val="30"/>
          <w:szCs w:val="30"/>
        </w:rPr>
      </w:pPr>
      <w:r w:rsidRPr="00042A14">
        <w:rPr>
          <w:rFonts w:cstheme="minorHAnsi"/>
          <w:sz w:val="30"/>
          <w:szCs w:val="30"/>
        </w:rPr>
        <w:t>What objects it needs to instantiate, how to configure them all this information</w:t>
      </w:r>
      <w:r w:rsidR="00042A14">
        <w:rPr>
          <w:rFonts w:cstheme="minorHAnsi"/>
          <w:sz w:val="30"/>
          <w:szCs w:val="30"/>
        </w:rPr>
        <w:t xml:space="preserve"> will be present in an xml file and we call it as </w:t>
      </w:r>
      <w:r w:rsidR="00042A14">
        <w:rPr>
          <w:rFonts w:cstheme="minorHAnsi"/>
          <w:b/>
          <w:sz w:val="30"/>
          <w:szCs w:val="30"/>
        </w:rPr>
        <w:t>Configuration Metadata.</w:t>
      </w:r>
    </w:p>
    <w:p w14:paraId="7CEE9E29" w14:textId="672A5CD0" w:rsidR="00655E02" w:rsidRPr="00042A14" w:rsidRDefault="00655E02" w:rsidP="00655E02">
      <w:pPr>
        <w:pStyle w:val="ListParagraph"/>
        <w:numPr>
          <w:ilvl w:val="0"/>
          <w:numId w:val="27"/>
        </w:numPr>
        <w:rPr>
          <w:rFonts w:cstheme="minorHAnsi"/>
          <w:sz w:val="30"/>
          <w:szCs w:val="30"/>
        </w:rPr>
      </w:pPr>
      <w:r w:rsidRPr="00042A14">
        <w:rPr>
          <w:rFonts w:cstheme="minorHAnsi"/>
          <w:sz w:val="30"/>
          <w:szCs w:val="30"/>
        </w:rPr>
        <w:t>T</w:t>
      </w:r>
      <w:r w:rsidR="00BE5ACF" w:rsidRPr="00042A14">
        <w:rPr>
          <w:rFonts w:cstheme="minorHAnsi"/>
          <w:sz w:val="30"/>
          <w:szCs w:val="30"/>
        </w:rPr>
        <w:t xml:space="preserve">he </w:t>
      </w:r>
      <w:proofErr w:type="spellStart"/>
      <w:r w:rsidR="00BE5ACF" w:rsidRPr="00042A14">
        <w:rPr>
          <w:rFonts w:cstheme="minorHAnsi"/>
          <w:sz w:val="30"/>
          <w:szCs w:val="30"/>
        </w:rPr>
        <w:t>IoC</w:t>
      </w:r>
      <w:proofErr w:type="spellEnd"/>
      <w:r w:rsidR="00BE5ACF" w:rsidRPr="00042A14">
        <w:rPr>
          <w:rFonts w:cstheme="minorHAnsi"/>
          <w:sz w:val="30"/>
          <w:szCs w:val="30"/>
        </w:rPr>
        <w:t xml:space="preserve"> Container </w:t>
      </w:r>
      <w:r w:rsidRPr="00042A14">
        <w:rPr>
          <w:rFonts w:cstheme="minorHAnsi"/>
          <w:sz w:val="30"/>
          <w:szCs w:val="30"/>
        </w:rPr>
        <w:t>read</w:t>
      </w:r>
      <w:r w:rsidR="00BE5ACF" w:rsidRPr="00042A14">
        <w:rPr>
          <w:rFonts w:cstheme="minorHAnsi"/>
          <w:sz w:val="30"/>
          <w:szCs w:val="30"/>
        </w:rPr>
        <w:t>s</w:t>
      </w:r>
      <w:r w:rsidRPr="00042A14">
        <w:rPr>
          <w:rFonts w:cstheme="minorHAnsi"/>
          <w:sz w:val="30"/>
          <w:szCs w:val="30"/>
        </w:rPr>
        <w:t xml:space="preserve"> this </w:t>
      </w:r>
      <w:r w:rsidR="00042A14">
        <w:rPr>
          <w:rFonts w:cstheme="minorHAnsi"/>
          <w:sz w:val="30"/>
          <w:szCs w:val="30"/>
        </w:rPr>
        <w:t xml:space="preserve">Configuration Metadata </w:t>
      </w:r>
      <w:r w:rsidRPr="00042A14">
        <w:rPr>
          <w:rFonts w:cstheme="minorHAnsi"/>
          <w:sz w:val="30"/>
          <w:szCs w:val="30"/>
        </w:rPr>
        <w:t>and perform</w:t>
      </w:r>
      <w:r w:rsidR="00BE5ACF" w:rsidRPr="00042A14">
        <w:rPr>
          <w:rFonts w:cstheme="minorHAnsi"/>
          <w:sz w:val="30"/>
          <w:szCs w:val="30"/>
        </w:rPr>
        <w:t>s</w:t>
      </w:r>
      <w:r w:rsidRPr="00042A14">
        <w:rPr>
          <w:rFonts w:cstheme="minorHAnsi"/>
          <w:sz w:val="30"/>
          <w:szCs w:val="30"/>
        </w:rPr>
        <w:t xml:space="preserve"> the operation</w:t>
      </w:r>
      <w:r w:rsidR="00BE5ACF" w:rsidRPr="00042A14">
        <w:rPr>
          <w:rFonts w:cstheme="minorHAnsi"/>
          <w:sz w:val="30"/>
          <w:szCs w:val="30"/>
        </w:rPr>
        <w:t>s</w:t>
      </w:r>
      <w:r w:rsidRPr="00042A14">
        <w:rPr>
          <w:rFonts w:cstheme="minorHAnsi"/>
          <w:sz w:val="30"/>
          <w:szCs w:val="30"/>
        </w:rPr>
        <w:t>.</w:t>
      </w:r>
    </w:p>
    <w:p w14:paraId="64E4A5C1" w14:textId="77777777" w:rsidR="00655E02" w:rsidRPr="00042A14" w:rsidRDefault="00655E02" w:rsidP="00655E02">
      <w:pPr>
        <w:pStyle w:val="ListParagraph"/>
        <w:numPr>
          <w:ilvl w:val="0"/>
          <w:numId w:val="27"/>
        </w:numPr>
        <w:rPr>
          <w:rFonts w:cstheme="minorHAnsi"/>
          <w:sz w:val="30"/>
          <w:szCs w:val="30"/>
        </w:rPr>
      </w:pPr>
      <w:r w:rsidRPr="00042A14">
        <w:rPr>
          <w:rFonts w:cstheme="minorHAnsi"/>
          <w:sz w:val="30"/>
          <w:szCs w:val="30"/>
        </w:rPr>
        <w:t>What operations, the above mentioned ones-</w:t>
      </w:r>
    </w:p>
    <w:p w14:paraId="320DAF59" w14:textId="2A5135A1" w:rsidR="00655E02" w:rsidRPr="00042A14" w:rsidRDefault="00655E02" w:rsidP="00655E02">
      <w:pPr>
        <w:pStyle w:val="ListParagraph"/>
        <w:numPr>
          <w:ilvl w:val="1"/>
          <w:numId w:val="27"/>
        </w:numPr>
        <w:rPr>
          <w:rFonts w:cstheme="minorHAnsi"/>
          <w:sz w:val="30"/>
          <w:szCs w:val="30"/>
        </w:rPr>
      </w:pPr>
      <w:r w:rsidRPr="00042A14">
        <w:rPr>
          <w:rFonts w:cstheme="minorHAnsi"/>
          <w:sz w:val="30"/>
          <w:szCs w:val="30"/>
        </w:rPr>
        <w:t>instantiation of objects,</w:t>
      </w:r>
    </w:p>
    <w:p w14:paraId="70D8C764" w14:textId="77777777" w:rsidR="00655E02" w:rsidRPr="00042A14" w:rsidRDefault="00655E02" w:rsidP="00655E02">
      <w:pPr>
        <w:pStyle w:val="ListParagraph"/>
        <w:numPr>
          <w:ilvl w:val="1"/>
          <w:numId w:val="27"/>
        </w:numPr>
        <w:rPr>
          <w:rFonts w:cstheme="minorHAnsi"/>
          <w:sz w:val="30"/>
          <w:szCs w:val="30"/>
        </w:rPr>
      </w:pPr>
      <w:r w:rsidRPr="00042A14">
        <w:rPr>
          <w:rFonts w:cstheme="minorHAnsi"/>
          <w:sz w:val="30"/>
          <w:szCs w:val="30"/>
        </w:rPr>
        <w:t>configuration of objects, and</w:t>
      </w:r>
    </w:p>
    <w:p w14:paraId="3D120902" w14:textId="088334BD" w:rsidR="00655E02" w:rsidRPr="00042A14" w:rsidRDefault="00655E02" w:rsidP="00655E02">
      <w:pPr>
        <w:pStyle w:val="ListParagraph"/>
        <w:numPr>
          <w:ilvl w:val="1"/>
          <w:numId w:val="27"/>
        </w:numPr>
        <w:rPr>
          <w:rFonts w:cstheme="minorHAnsi"/>
          <w:sz w:val="30"/>
          <w:szCs w:val="30"/>
        </w:rPr>
      </w:pPr>
      <w:r w:rsidRPr="00042A14">
        <w:rPr>
          <w:rFonts w:cstheme="minorHAnsi"/>
          <w:sz w:val="30"/>
          <w:szCs w:val="30"/>
        </w:rPr>
        <w:t>Injection of dependencies.</w:t>
      </w:r>
    </w:p>
    <w:p w14:paraId="2C8AE292" w14:textId="5C9F8610" w:rsidR="00655E02" w:rsidRDefault="00655E02" w:rsidP="00655E02">
      <w:pPr>
        <w:rPr>
          <w:rFonts w:cstheme="minorHAnsi"/>
          <w:sz w:val="32"/>
          <w:szCs w:val="30"/>
        </w:rPr>
      </w:pPr>
    </w:p>
    <w:p w14:paraId="38FE5858" w14:textId="34F150B2" w:rsidR="00BE5ACF" w:rsidRPr="00655E02" w:rsidRDefault="00BE5ACF" w:rsidP="00BE5ACF">
      <w:pPr>
        <w:pStyle w:val="ListParagraph"/>
        <w:numPr>
          <w:ilvl w:val="0"/>
          <w:numId w:val="28"/>
        </w:numPr>
        <w:spacing w:line="276" w:lineRule="auto"/>
        <w:rPr>
          <w:rFonts w:cstheme="minorHAnsi"/>
          <w:sz w:val="30"/>
          <w:szCs w:val="30"/>
        </w:rPr>
      </w:pPr>
      <w:proofErr w:type="spellStart"/>
      <w:r w:rsidRPr="00655E02">
        <w:rPr>
          <w:rFonts w:cstheme="minorHAnsi"/>
          <w:b/>
          <w:i/>
          <w:sz w:val="28"/>
          <w:szCs w:val="30"/>
        </w:rPr>
        <w:t>org.springframework.beans</w:t>
      </w:r>
      <w:proofErr w:type="spellEnd"/>
      <w:r w:rsidRPr="00655E02">
        <w:rPr>
          <w:rFonts w:cstheme="minorHAnsi"/>
          <w:sz w:val="30"/>
          <w:szCs w:val="30"/>
        </w:rPr>
        <w:t xml:space="preserve"> and </w:t>
      </w:r>
      <w:proofErr w:type="spellStart"/>
      <w:r w:rsidRPr="00655E02">
        <w:rPr>
          <w:rFonts w:cstheme="minorHAnsi"/>
          <w:b/>
          <w:i/>
          <w:sz w:val="28"/>
          <w:szCs w:val="30"/>
        </w:rPr>
        <w:t>org.springframework.context</w:t>
      </w:r>
      <w:proofErr w:type="spellEnd"/>
      <w:r w:rsidRPr="00655E02">
        <w:rPr>
          <w:rFonts w:cstheme="minorHAnsi"/>
          <w:sz w:val="28"/>
          <w:szCs w:val="30"/>
        </w:rPr>
        <w:t xml:space="preserve"> </w:t>
      </w:r>
      <w:r w:rsidR="002469FF">
        <w:rPr>
          <w:rFonts w:cstheme="minorHAnsi"/>
          <w:sz w:val="28"/>
          <w:szCs w:val="30"/>
        </w:rPr>
        <w:t xml:space="preserve">packages </w:t>
      </w:r>
      <w:r w:rsidRPr="00655E02">
        <w:rPr>
          <w:rFonts w:cstheme="minorHAnsi"/>
          <w:sz w:val="30"/>
          <w:szCs w:val="30"/>
        </w:rPr>
        <w:t xml:space="preserve">are the basis for Spring framework’s </w:t>
      </w:r>
      <w:commentRangeStart w:id="9"/>
      <w:proofErr w:type="spellStart"/>
      <w:r w:rsidRPr="00655E02">
        <w:rPr>
          <w:rFonts w:cstheme="minorHAnsi"/>
          <w:sz w:val="30"/>
          <w:szCs w:val="30"/>
        </w:rPr>
        <w:t>IoC</w:t>
      </w:r>
      <w:proofErr w:type="spellEnd"/>
      <w:r w:rsidRPr="00655E02">
        <w:rPr>
          <w:rFonts w:cstheme="minorHAnsi"/>
          <w:sz w:val="30"/>
          <w:szCs w:val="30"/>
        </w:rPr>
        <w:t xml:space="preserve"> Container</w:t>
      </w:r>
      <w:commentRangeEnd w:id="9"/>
      <w:r w:rsidR="00BA0C62">
        <w:rPr>
          <w:rStyle w:val="CommentReference"/>
        </w:rPr>
        <w:commentReference w:id="9"/>
      </w:r>
      <w:r w:rsidRPr="00655E02">
        <w:rPr>
          <w:rFonts w:cstheme="minorHAnsi"/>
          <w:sz w:val="30"/>
          <w:szCs w:val="30"/>
        </w:rPr>
        <w:t>.</w:t>
      </w:r>
    </w:p>
    <w:p w14:paraId="4E871D51" w14:textId="77777777" w:rsidR="00BE5ACF" w:rsidRPr="00BE5ACF" w:rsidRDefault="00BE5ACF" w:rsidP="00BE5ACF">
      <w:pPr>
        <w:pStyle w:val="ListParagraph"/>
        <w:numPr>
          <w:ilvl w:val="0"/>
          <w:numId w:val="28"/>
        </w:numPr>
        <w:spacing w:line="276" w:lineRule="auto"/>
        <w:rPr>
          <w:rFonts w:cstheme="minorHAnsi"/>
          <w:sz w:val="32"/>
          <w:szCs w:val="30"/>
        </w:rPr>
      </w:pPr>
      <w:r w:rsidRPr="00655E02">
        <w:rPr>
          <w:rFonts w:cstheme="minorHAnsi"/>
          <w:sz w:val="30"/>
          <w:szCs w:val="30"/>
        </w:rPr>
        <w:t xml:space="preserve">The </w:t>
      </w:r>
      <w:proofErr w:type="spellStart"/>
      <w:r w:rsidRPr="00655E02">
        <w:rPr>
          <w:rFonts w:cstheme="minorHAnsi"/>
          <w:b/>
          <w:sz w:val="30"/>
          <w:szCs w:val="30"/>
        </w:rPr>
        <w:t>BeanFactory</w:t>
      </w:r>
      <w:proofErr w:type="spellEnd"/>
      <w:r w:rsidRPr="00655E02">
        <w:rPr>
          <w:rFonts w:cstheme="minorHAnsi"/>
          <w:sz w:val="30"/>
          <w:szCs w:val="30"/>
        </w:rPr>
        <w:t xml:space="preserve"> interface provides configuration mechanism which is capable of managing any type of object and also pro</w:t>
      </w:r>
      <w:r>
        <w:rPr>
          <w:rFonts w:cstheme="minorHAnsi"/>
          <w:sz w:val="30"/>
          <w:szCs w:val="30"/>
        </w:rPr>
        <w:t>vides some basic functionality.</w:t>
      </w:r>
    </w:p>
    <w:p w14:paraId="6EE6F60A" w14:textId="0EFE6438" w:rsidR="00655E02" w:rsidRPr="002469FF" w:rsidRDefault="00BE5ACF" w:rsidP="00BE5ACF">
      <w:pPr>
        <w:pStyle w:val="ListParagraph"/>
        <w:numPr>
          <w:ilvl w:val="0"/>
          <w:numId w:val="28"/>
        </w:numPr>
        <w:spacing w:line="276" w:lineRule="auto"/>
        <w:rPr>
          <w:rFonts w:cstheme="minorHAnsi"/>
          <w:sz w:val="32"/>
          <w:szCs w:val="30"/>
        </w:rPr>
      </w:pPr>
      <w:proofErr w:type="spellStart"/>
      <w:r w:rsidRPr="00BE5ACF">
        <w:rPr>
          <w:rFonts w:cstheme="minorHAnsi"/>
          <w:b/>
          <w:sz w:val="30"/>
          <w:szCs w:val="30"/>
        </w:rPr>
        <w:t>ApplicationContext</w:t>
      </w:r>
      <w:proofErr w:type="spellEnd"/>
      <w:r w:rsidRPr="00BE5ACF">
        <w:rPr>
          <w:rFonts w:cstheme="minorHAnsi"/>
          <w:sz w:val="30"/>
          <w:szCs w:val="30"/>
        </w:rPr>
        <w:t xml:space="preserve"> is a </w:t>
      </w:r>
      <w:r w:rsidRPr="00BE5ACF">
        <w:rPr>
          <w:rFonts w:cstheme="minorHAnsi"/>
          <w:i/>
          <w:sz w:val="30"/>
          <w:szCs w:val="30"/>
          <w:u w:val="single"/>
        </w:rPr>
        <w:t xml:space="preserve">Sub-Interface of </w:t>
      </w:r>
      <w:proofErr w:type="spellStart"/>
      <w:r w:rsidRPr="00BE5ACF">
        <w:rPr>
          <w:rFonts w:cstheme="minorHAnsi"/>
          <w:i/>
          <w:sz w:val="30"/>
          <w:szCs w:val="30"/>
          <w:u w:val="single"/>
        </w:rPr>
        <w:t>BeanFactory</w:t>
      </w:r>
      <w:proofErr w:type="spellEnd"/>
      <w:r w:rsidRPr="00BE5ACF">
        <w:rPr>
          <w:rFonts w:cstheme="minorHAnsi"/>
          <w:sz w:val="30"/>
          <w:szCs w:val="30"/>
        </w:rPr>
        <w:t xml:space="preserve"> and it adds more enterprise-specific functionality.</w:t>
      </w:r>
    </w:p>
    <w:p w14:paraId="2D24FEC3" w14:textId="3D244793" w:rsidR="002469FF" w:rsidRPr="002469FF" w:rsidRDefault="002469FF" w:rsidP="002469FF">
      <w:pPr>
        <w:pStyle w:val="ListParagraph"/>
        <w:numPr>
          <w:ilvl w:val="0"/>
          <w:numId w:val="28"/>
        </w:numPr>
        <w:spacing w:line="276" w:lineRule="auto"/>
        <w:rPr>
          <w:rFonts w:cstheme="minorHAnsi"/>
          <w:sz w:val="32"/>
          <w:szCs w:val="30"/>
        </w:rPr>
      </w:pPr>
      <w:r>
        <w:rPr>
          <w:rFonts w:cstheme="minorHAnsi"/>
          <w:sz w:val="30"/>
          <w:szCs w:val="30"/>
        </w:rPr>
        <w:t xml:space="preserve">In other words, </w:t>
      </w:r>
      <w:proofErr w:type="spellStart"/>
      <w:r>
        <w:rPr>
          <w:rFonts w:cstheme="minorHAnsi"/>
          <w:b/>
          <w:sz w:val="30"/>
          <w:szCs w:val="30"/>
        </w:rPr>
        <w:t>BeanFactory</w:t>
      </w:r>
      <w:proofErr w:type="spellEnd"/>
      <w:r>
        <w:rPr>
          <w:rFonts w:cstheme="minorHAnsi"/>
          <w:sz w:val="30"/>
          <w:szCs w:val="30"/>
        </w:rPr>
        <w:t xml:space="preserve"> provides configurations and basic functionalities and </w:t>
      </w:r>
      <w:proofErr w:type="spellStart"/>
      <w:r>
        <w:rPr>
          <w:rFonts w:cstheme="minorHAnsi"/>
          <w:b/>
          <w:sz w:val="30"/>
          <w:szCs w:val="30"/>
        </w:rPr>
        <w:t>ApplicationContext</w:t>
      </w:r>
      <w:proofErr w:type="spellEnd"/>
      <w:r>
        <w:rPr>
          <w:rFonts w:cstheme="minorHAnsi"/>
          <w:sz w:val="30"/>
          <w:szCs w:val="30"/>
        </w:rPr>
        <w:t xml:space="preserve"> adds more enterprise-specific functionalities.</w:t>
      </w:r>
    </w:p>
    <w:p w14:paraId="09FF5458" w14:textId="77777777" w:rsidR="002469FF" w:rsidRPr="002469FF" w:rsidRDefault="002469FF" w:rsidP="002469FF">
      <w:pPr>
        <w:pStyle w:val="ListParagraph"/>
        <w:numPr>
          <w:ilvl w:val="0"/>
          <w:numId w:val="28"/>
        </w:numPr>
        <w:spacing w:line="276" w:lineRule="auto"/>
        <w:rPr>
          <w:rFonts w:cstheme="minorHAnsi"/>
          <w:sz w:val="32"/>
          <w:szCs w:val="30"/>
        </w:rPr>
      </w:pPr>
      <w:r>
        <w:rPr>
          <w:rFonts w:cstheme="minorHAnsi"/>
          <w:sz w:val="30"/>
          <w:szCs w:val="30"/>
        </w:rPr>
        <w:t xml:space="preserve">We can say that </w:t>
      </w:r>
      <w:r>
        <w:rPr>
          <w:rFonts w:cstheme="minorHAnsi"/>
          <w:i/>
          <w:sz w:val="30"/>
          <w:szCs w:val="30"/>
        </w:rPr>
        <w:t>“</w:t>
      </w:r>
      <w:proofErr w:type="spellStart"/>
      <w:r w:rsidRPr="002469FF">
        <w:rPr>
          <w:rFonts w:cstheme="minorHAnsi"/>
          <w:i/>
          <w:sz w:val="30"/>
          <w:szCs w:val="30"/>
          <w:u w:val="single"/>
        </w:rPr>
        <w:t>ApplicationContext</w:t>
      </w:r>
      <w:proofErr w:type="spellEnd"/>
      <w:r w:rsidRPr="002469FF">
        <w:rPr>
          <w:rFonts w:cstheme="minorHAnsi"/>
          <w:i/>
          <w:sz w:val="30"/>
          <w:szCs w:val="30"/>
          <w:u w:val="single"/>
        </w:rPr>
        <w:t xml:space="preserve"> is a complete superset of </w:t>
      </w:r>
      <w:proofErr w:type="spellStart"/>
      <w:r w:rsidRPr="002469FF">
        <w:rPr>
          <w:rFonts w:cstheme="minorHAnsi"/>
          <w:i/>
          <w:sz w:val="30"/>
          <w:szCs w:val="30"/>
          <w:u w:val="single"/>
        </w:rPr>
        <w:t>BeanFactory</w:t>
      </w:r>
      <w:proofErr w:type="spellEnd"/>
      <w:r>
        <w:rPr>
          <w:rFonts w:cstheme="minorHAnsi"/>
          <w:i/>
          <w:sz w:val="30"/>
          <w:szCs w:val="30"/>
        </w:rPr>
        <w:t>”</w:t>
      </w:r>
      <w:r>
        <w:rPr>
          <w:rFonts w:cstheme="minorHAnsi"/>
          <w:sz w:val="30"/>
          <w:szCs w:val="30"/>
        </w:rPr>
        <w:t>.</w:t>
      </w:r>
    </w:p>
    <w:p w14:paraId="60CFD3DE" w14:textId="5EDA430A" w:rsidR="00E51182" w:rsidRPr="003C707E" w:rsidRDefault="00E51182" w:rsidP="00BE5ACF">
      <w:pPr>
        <w:pStyle w:val="ListParagraph"/>
        <w:numPr>
          <w:ilvl w:val="0"/>
          <w:numId w:val="28"/>
        </w:numPr>
        <w:spacing w:line="276" w:lineRule="auto"/>
        <w:rPr>
          <w:rFonts w:cstheme="minorHAnsi"/>
          <w:sz w:val="32"/>
          <w:szCs w:val="30"/>
        </w:rPr>
      </w:pPr>
      <w:r>
        <w:rPr>
          <w:rFonts w:cstheme="minorHAnsi"/>
          <w:sz w:val="30"/>
          <w:szCs w:val="30"/>
        </w:rPr>
        <w:t>We need not to go in deep because all these things are taken care by the Spring framework internally.</w:t>
      </w:r>
    </w:p>
    <w:p w14:paraId="11547DF9" w14:textId="65DBD17E" w:rsidR="003C707E" w:rsidRPr="00E51182" w:rsidRDefault="003C707E" w:rsidP="00BE5ACF">
      <w:pPr>
        <w:pStyle w:val="ListParagraph"/>
        <w:numPr>
          <w:ilvl w:val="0"/>
          <w:numId w:val="28"/>
        </w:numPr>
        <w:spacing w:line="276" w:lineRule="auto"/>
        <w:rPr>
          <w:rFonts w:cstheme="minorHAnsi"/>
          <w:sz w:val="32"/>
          <w:szCs w:val="30"/>
        </w:rPr>
      </w:pPr>
      <w:r>
        <w:rPr>
          <w:rFonts w:cstheme="minorHAnsi"/>
          <w:sz w:val="30"/>
          <w:szCs w:val="30"/>
        </w:rPr>
        <w:t xml:space="preserve">Frameworks are made to make our work easy. So that developer need to focus only on the business logic. </w:t>
      </w:r>
      <w:r w:rsidR="00D1498F">
        <w:rPr>
          <w:rFonts w:cstheme="minorHAnsi"/>
          <w:sz w:val="30"/>
          <w:szCs w:val="30"/>
        </w:rPr>
        <w:t>And let the framework do all other required things for us.</w:t>
      </w:r>
    </w:p>
    <w:p w14:paraId="12E63E80" w14:textId="5F3776F2" w:rsidR="00E51182" w:rsidRPr="00042A14" w:rsidRDefault="00D1498F" w:rsidP="00BE5ACF">
      <w:pPr>
        <w:pStyle w:val="ListParagraph"/>
        <w:numPr>
          <w:ilvl w:val="0"/>
          <w:numId w:val="28"/>
        </w:numPr>
        <w:spacing w:line="276" w:lineRule="auto"/>
        <w:rPr>
          <w:rFonts w:cstheme="minorHAnsi"/>
          <w:sz w:val="32"/>
          <w:szCs w:val="30"/>
        </w:rPr>
      </w:pPr>
      <w:r>
        <w:rPr>
          <w:rFonts w:cstheme="minorHAnsi"/>
          <w:sz w:val="30"/>
          <w:szCs w:val="30"/>
        </w:rPr>
        <w:t>So, o</w:t>
      </w:r>
      <w:r w:rsidR="00E51182">
        <w:rPr>
          <w:rFonts w:cstheme="minorHAnsi"/>
          <w:sz w:val="30"/>
          <w:szCs w:val="30"/>
        </w:rPr>
        <w:t xml:space="preserve">nly thing we </w:t>
      </w:r>
      <w:r>
        <w:rPr>
          <w:rFonts w:cstheme="minorHAnsi"/>
          <w:sz w:val="30"/>
          <w:szCs w:val="30"/>
        </w:rPr>
        <w:t xml:space="preserve">need to </w:t>
      </w:r>
      <w:r w:rsidR="00E51182">
        <w:rPr>
          <w:rFonts w:cstheme="minorHAnsi"/>
          <w:sz w:val="30"/>
          <w:szCs w:val="30"/>
        </w:rPr>
        <w:t xml:space="preserve">understand is what is </w:t>
      </w:r>
      <w:proofErr w:type="spellStart"/>
      <w:r w:rsidR="00E51182">
        <w:rPr>
          <w:rFonts w:cstheme="minorHAnsi"/>
          <w:sz w:val="30"/>
          <w:szCs w:val="30"/>
        </w:rPr>
        <w:t>IoC</w:t>
      </w:r>
      <w:proofErr w:type="spellEnd"/>
      <w:r w:rsidR="00E51182">
        <w:rPr>
          <w:rFonts w:cstheme="minorHAnsi"/>
          <w:sz w:val="30"/>
          <w:szCs w:val="30"/>
        </w:rPr>
        <w:t xml:space="preserve"> Container and what does it do.</w:t>
      </w:r>
    </w:p>
    <w:p w14:paraId="6DDB0484" w14:textId="5CE76280" w:rsidR="00042A14" w:rsidRPr="00042A14" w:rsidRDefault="00042A14" w:rsidP="00042A14">
      <w:pPr>
        <w:pStyle w:val="ListParagraph"/>
        <w:numPr>
          <w:ilvl w:val="0"/>
          <w:numId w:val="28"/>
        </w:numPr>
        <w:spacing w:line="276" w:lineRule="auto"/>
        <w:rPr>
          <w:rFonts w:cstheme="minorHAnsi"/>
          <w:sz w:val="30"/>
          <w:szCs w:val="30"/>
        </w:rPr>
      </w:pPr>
      <w:r w:rsidRPr="00042A14">
        <w:rPr>
          <w:rFonts w:cstheme="minorHAnsi"/>
          <w:sz w:val="30"/>
          <w:szCs w:val="30"/>
        </w:rPr>
        <w:t xml:space="preserve">In Spring, the objects that form the backbone of your application and that are managed by the Spring </w:t>
      </w:r>
      <w:proofErr w:type="spellStart"/>
      <w:r w:rsidRPr="00042A14">
        <w:rPr>
          <w:rFonts w:cstheme="minorHAnsi"/>
          <w:sz w:val="30"/>
          <w:szCs w:val="30"/>
        </w:rPr>
        <w:t>IoC</w:t>
      </w:r>
      <w:proofErr w:type="spellEnd"/>
      <w:r w:rsidRPr="00042A14">
        <w:rPr>
          <w:rFonts w:cstheme="minorHAnsi"/>
          <w:sz w:val="30"/>
          <w:szCs w:val="30"/>
        </w:rPr>
        <w:t xml:space="preserve"> container are called beans. A bean is an object that is instantiated, assembled, and otherwise managed by a Spring </w:t>
      </w:r>
      <w:proofErr w:type="spellStart"/>
      <w:r w:rsidRPr="00042A14">
        <w:rPr>
          <w:rFonts w:cstheme="minorHAnsi"/>
          <w:sz w:val="30"/>
          <w:szCs w:val="30"/>
        </w:rPr>
        <w:t>IoC</w:t>
      </w:r>
      <w:proofErr w:type="spellEnd"/>
      <w:r w:rsidRPr="00042A14">
        <w:rPr>
          <w:rFonts w:cstheme="minorHAnsi"/>
          <w:sz w:val="30"/>
          <w:szCs w:val="30"/>
        </w:rPr>
        <w:t xml:space="preserve"> container. Otherwise, a bean is simply one of many objects in your application. Beans, and the dependencies among them, are reflected in the configuration metadata used by a container.</w:t>
      </w:r>
    </w:p>
    <w:p w14:paraId="3800C3E6" w14:textId="370FC20C" w:rsidR="00655E02" w:rsidRDefault="00655E02" w:rsidP="009B5421">
      <w:pPr>
        <w:rPr>
          <w:rFonts w:cstheme="minorHAnsi"/>
          <w:sz w:val="32"/>
          <w:szCs w:val="30"/>
        </w:rPr>
      </w:pPr>
    </w:p>
    <w:p w14:paraId="0BA86AA2" w14:textId="2DAB9D9C" w:rsidR="00BA0C62" w:rsidRPr="000F4544" w:rsidRDefault="00BA0C62" w:rsidP="00BA0C62">
      <w:pPr>
        <w:rPr>
          <w:rFonts w:ascii="Bahnschrift SemiBold" w:hAnsi="Bahnschrift SemiBold" w:cstheme="majorHAnsi"/>
          <w:b/>
          <w:color w:val="4472C4" w:themeColor="accent5"/>
          <w:sz w:val="36"/>
          <w:szCs w:val="32"/>
          <w:u w:val="single"/>
        </w:rPr>
      </w:pPr>
      <w:r>
        <w:rPr>
          <w:noProof/>
          <w:lang w:val="en-IN" w:eastAsia="en-IN"/>
        </w:rPr>
        <w:drawing>
          <wp:anchor distT="0" distB="0" distL="114300" distR="114300" simplePos="0" relativeHeight="251667456" behindDoc="0" locked="0" layoutInCell="1" allowOverlap="1" wp14:anchorId="70C12EFC" wp14:editId="204EA449">
            <wp:simplePos x="0" y="0"/>
            <wp:positionH relativeFrom="margin">
              <wp:align>center</wp:align>
            </wp:positionH>
            <wp:positionV relativeFrom="paragraph">
              <wp:posOffset>434975</wp:posOffset>
            </wp:positionV>
            <wp:extent cx="4229100" cy="27527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29100" cy="2752725"/>
                    </a:xfrm>
                    <a:prstGeom prst="rect">
                      <a:avLst/>
                    </a:prstGeom>
                  </pic:spPr>
                </pic:pic>
              </a:graphicData>
            </a:graphic>
          </wp:anchor>
        </w:drawing>
      </w:r>
      <w:r w:rsidRPr="00BA0C62">
        <w:rPr>
          <w:rFonts w:ascii="Bahnschrift SemiBold" w:hAnsi="Bahnschrift SemiBold" w:cstheme="majorHAnsi"/>
          <w:b/>
          <w:color w:val="4472C4" w:themeColor="accent5"/>
          <w:sz w:val="36"/>
          <w:szCs w:val="32"/>
          <w:u w:val="single"/>
        </w:rPr>
        <w:t>Configuration Metadata</w:t>
      </w:r>
    </w:p>
    <w:p w14:paraId="18C99D3C" w14:textId="4A69533E" w:rsidR="00BA0C62" w:rsidRDefault="00BA0C62" w:rsidP="00BA0C62">
      <w:pPr>
        <w:rPr>
          <w:rFonts w:ascii="Bahnschrift SemiBold" w:hAnsi="Bahnschrift SemiBold" w:cstheme="majorHAnsi"/>
          <w:b/>
          <w:color w:val="4472C4" w:themeColor="accent5"/>
          <w:sz w:val="32"/>
          <w:szCs w:val="32"/>
          <w:u w:val="single"/>
        </w:rPr>
      </w:pPr>
    </w:p>
    <w:p w14:paraId="45AB4093" w14:textId="77777777" w:rsidR="00BA0C62" w:rsidRDefault="00BA0C62" w:rsidP="00BA0C62">
      <w:pPr>
        <w:rPr>
          <w:rFonts w:cstheme="minorHAnsi"/>
          <w:sz w:val="30"/>
          <w:szCs w:val="30"/>
        </w:rPr>
      </w:pPr>
    </w:p>
    <w:p w14:paraId="74C217D2" w14:textId="304C95B7" w:rsidR="00BA0C62" w:rsidRPr="00646732" w:rsidRDefault="00646732" w:rsidP="00646732">
      <w:pPr>
        <w:pStyle w:val="ListParagraph"/>
        <w:numPr>
          <w:ilvl w:val="0"/>
          <w:numId w:val="28"/>
        </w:numPr>
        <w:rPr>
          <w:rFonts w:cstheme="minorHAnsi"/>
          <w:sz w:val="30"/>
          <w:szCs w:val="30"/>
        </w:rPr>
      </w:pPr>
      <w:r w:rsidRPr="00646732">
        <w:rPr>
          <w:rFonts w:cstheme="minorHAnsi"/>
          <w:sz w:val="30"/>
          <w:szCs w:val="30"/>
        </w:rPr>
        <w:t xml:space="preserve">As I told you earlier, </w:t>
      </w:r>
      <w:proofErr w:type="spellStart"/>
      <w:r w:rsidRPr="00646732">
        <w:rPr>
          <w:rFonts w:cstheme="minorHAnsi"/>
          <w:sz w:val="30"/>
          <w:szCs w:val="30"/>
        </w:rPr>
        <w:t>IoC</w:t>
      </w:r>
      <w:proofErr w:type="spellEnd"/>
      <w:r w:rsidRPr="00646732">
        <w:rPr>
          <w:rFonts w:cstheme="minorHAnsi"/>
          <w:sz w:val="30"/>
          <w:szCs w:val="30"/>
        </w:rPr>
        <w:t xml:space="preserve"> Container </w:t>
      </w:r>
      <w:r w:rsidR="00F8173C">
        <w:rPr>
          <w:rFonts w:cstheme="minorHAnsi"/>
          <w:sz w:val="30"/>
          <w:szCs w:val="30"/>
        </w:rPr>
        <w:t xml:space="preserve">needs some configuration data </w:t>
      </w:r>
      <w:r w:rsidRPr="00646732">
        <w:rPr>
          <w:rFonts w:cstheme="minorHAnsi"/>
          <w:sz w:val="30"/>
          <w:szCs w:val="30"/>
        </w:rPr>
        <w:t>to know what objects it has to instantiate, configure and how to inject the dependencies.</w:t>
      </w:r>
    </w:p>
    <w:p w14:paraId="15DAEC02" w14:textId="106C5290" w:rsidR="00646732" w:rsidRDefault="00646732" w:rsidP="00646732">
      <w:pPr>
        <w:pStyle w:val="ListParagraph"/>
        <w:numPr>
          <w:ilvl w:val="0"/>
          <w:numId w:val="28"/>
        </w:numPr>
        <w:rPr>
          <w:rFonts w:cstheme="minorHAnsi"/>
          <w:sz w:val="30"/>
          <w:szCs w:val="30"/>
        </w:rPr>
      </w:pPr>
      <w:r w:rsidRPr="00646732">
        <w:rPr>
          <w:rFonts w:cstheme="minorHAnsi"/>
          <w:sz w:val="30"/>
          <w:szCs w:val="30"/>
        </w:rPr>
        <w:t xml:space="preserve">The data is called as </w:t>
      </w:r>
      <w:r w:rsidRPr="00646732">
        <w:rPr>
          <w:rFonts w:cstheme="minorHAnsi"/>
          <w:b/>
          <w:sz w:val="30"/>
          <w:szCs w:val="30"/>
        </w:rPr>
        <w:t>Configuration Metadata</w:t>
      </w:r>
      <w:r w:rsidRPr="00646732">
        <w:rPr>
          <w:rFonts w:cstheme="minorHAnsi"/>
          <w:sz w:val="30"/>
          <w:szCs w:val="30"/>
        </w:rPr>
        <w:t>.</w:t>
      </w:r>
    </w:p>
    <w:p w14:paraId="26A8298B" w14:textId="539DB87F" w:rsidR="00F8173C" w:rsidRDefault="00F8173C" w:rsidP="00646732">
      <w:pPr>
        <w:pStyle w:val="ListParagraph"/>
        <w:numPr>
          <w:ilvl w:val="0"/>
          <w:numId w:val="28"/>
        </w:numPr>
        <w:rPr>
          <w:rFonts w:cstheme="minorHAnsi"/>
          <w:sz w:val="30"/>
          <w:szCs w:val="30"/>
        </w:rPr>
      </w:pPr>
      <w:r>
        <w:rPr>
          <w:rFonts w:cstheme="minorHAnsi"/>
          <w:sz w:val="30"/>
          <w:szCs w:val="30"/>
        </w:rPr>
        <w:t xml:space="preserve">In other words, we can say that, the Configuration Metadata represents the way an application developer tells the Spring container, nothing but </w:t>
      </w:r>
      <w:proofErr w:type="spellStart"/>
      <w:r>
        <w:rPr>
          <w:rFonts w:cstheme="minorHAnsi"/>
          <w:sz w:val="30"/>
          <w:szCs w:val="30"/>
        </w:rPr>
        <w:t>IoC</w:t>
      </w:r>
      <w:proofErr w:type="spellEnd"/>
      <w:r>
        <w:rPr>
          <w:rFonts w:cstheme="minorHAnsi"/>
          <w:sz w:val="30"/>
          <w:szCs w:val="30"/>
        </w:rPr>
        <w:t xml:space="preserve"> container, that how to instantiate, configure and assemble the objects in his application.</w:t>
      </w:r>
    </w:p>
    <w:p w14:paraId="64BBB242" w14:textId="6ED803F8" w:rsidR="001364E8" w:rsidRDefault="001364E8" w:rsidP="001364E8">
      <w:pPr>
        <w:pStyle w:val="ListParagraph"/>
        <w:numPr>
          <w:ilvl w:val="0"/>
          <w:numId w:val="28"/>
        </w:numPr>
        <w:rPr>
          <w:rFonts w:cstheme="minorHAnsi"/>
          <w:sz w:val="30"/>
          <w:szCs w:val="30"/>
        </w:rPr>
      </w:pPr>
      <w:r>
        <w:rPr>
          <w:rFonts w:cstheme="minorHAnsi"/>
          <w:sz w:val="30"/>
          <w:szCs w:val="30"/>
        </w:rPr>
        <w:t>T</w:t>
      </w:r>
      <w:r w:rsidRPr="001364E8">
        <w:rPr>
          <w:rFonts w:cstheme="minorHAnsi"/>
          <w:sz w:val="30"/>
          <w:szCs w:val="30"/>
        </w:rPr>
        <w:t>raditional</w:t>
      </w:r>
      <w:r>
        <w:rPr>
          <w:rFonts w:cstheme="minorHAnsi"/>
          <w:sz w:val="30"/>
          <w:szCs w:val="30"/>
        </w:rPr>
        <w:t>ly c</w:t>
      </w:r>
      <w:r w:rsidRPr="001364E8">
        <w:rPr>
          <w:rFonts w:cstheme="minorHAnsi"/>
          <w:sz w:val="30"/>
          <w:szCs w:val="30"/>
        </w:rPr>
        <w:t xml:space="preserve">onfiguration metadata is </w:t>
      </w:r>
      <w:r>
        <w:rPr>
          <w:rFonts w:cstheme="minorHAnsi"/>
          <w:sz w:val="30"/>
          <w:szCs w:val="30"/>
        </w:rPr>
        <w:t>supplied in the XML format.</w:t>
      </w:r>
    </w:p>
    <w:p w14:paraId="701D3934" w14:textId="22C4FFCB" w:rsidR="001364E8" w:rsidRDefault="001364E8" w:rsidP="001364E8">
      <w:pPr>
        <w:pStyle w:val="ListParagraph"/>
        <w:numPr>
          <w:ilvl w:val="0"/>
          <w:numId w:val="28"/>
        </w:numPr>
        <w:rPr>
          <w:rFonts w:cstheme="minorHAnsi"/>
          <w:sz w:val="30"/>
          <w:szCs w:val="30"/>
        </w:rPr>
      </w:pPr>
      <w:r>
        <w:rPr>
          <w:rFonts w:cstheme="minorHAnsi"/>
          <w:sz w:val="30"/>
          <w:szCs w:val="30"/>
        </w:rPr>
        <w:t xml:space="preserve">But, XML is not the only way to supply configuration metadata to </w:t>
      </w:r>
      <w:proofErr w:type="spellStart"/>
      <w:r>
        <w:rPr>
          <w:rFonts w:cstheme="minorHAnsi"/>
          <w:sz w:val="30"/>
          <w:szCs w:val="30"/>
        </w:rPr>
        <w:t>IoC</w:t>
      </w:r>
      <w:proofErr w:type="spellEnd"/>
      <w:r>
        <w:rPr>
          <w:rFonts w:cstheme="minorHAnsi"/>
          <w:sz w:val="30"/>
          <w:szCs w:val="30"/>
        </w:rPr>
        <w:t xml:space="preserve"> Container. There are some other ways like Annotation-Based configuration (introduced in Spring 2.5) and Java-Based configuration (introduced in Spring 3.0).</w:t>
      </w:r>
    </w:p>
    <w:p w14:paraId="7A95DBEB" w14:textId="0613234C" w:rsidR="0003159F" w:rsidRDefault="0003159F" w:rsidP="001364E8">
      <w:pPr>
        <w:pStyle w:val="ListParagraph"/>
        <w:numPr>
          <w:ilvl w:val="0"/>
          <w:numId w:val="28"/>
        </w:numPr>
        <w:rPr>
          <w:rFonts w:cstheme="minorHAnsi"/>
          <w:sz w:val="30"/>
          <w:szCs w:val="30"/>
        </w:rPr>
      </w:pPr>
      <w:r>
        <w:rPr>
          <w:rFonts w:cstheme="minorHAnsi"/>
          <w:sz w:val="30"/>
          <w:szCs w:val="30"/>
        </w:rPr>
        <w:t>But generally we go for XML-Based Configuration.</w:t>
      </w:r>
    </w:p>
    <w:p w14:paraId="512302B2" w14:textId="3FCBAAEE" w:rsidR="0003159F" w:rsidRDefault="0003159F" w:rsidP="0003159F">
      <w:pPr>
        <w:pStyle w:val="ListParagraph"/>
        <w:numPr>
          <w:ilvl w:val="0"/>
          <w:numId w:val="28"/>
        </w:numPr>
        <w:rPr>
          <w:rFonts w:cstheme="minorHAnsi"/>
          <w:sz w:val="30"/>
          <w:szCs w:val="30"/>
        </w:rPr>
      </w:pPr>
      <w:r>
        <w:rPr>
          <w:noProof/>
          <w:lang w:val="en-IN" w:eastAsia="en-IN"/>
        </w:rPr>
        <w:drawing>
          <wp:anchor distT="0" distB="0" distL="114300" distR="114300" simplePos="0" relativeHeight="251668480" behindDoc="0" locked="0" layoutInCell="1" allowOverlap="1" wp14:anchorId="5D6B305C" wp14:editId="040159DE">
            <wp:simplePos x="0" y="0"/>
            <wp:positionH relativeFrom="margin">
              <wp:align>right</wp:align>
            </wp:positionH>
            <wp:positionV relativeFrom="paragraph">
              <wp:posOffset>415290</wp:posOffset>
            </wp:positionV>
            <wp:extent cx="5943600" cy="3617595"/>
            <wp:effectExtent l="0" t="0" r="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617595"/>
                    </a:xfrm>
                    <a:prstGeom prst="rect">
                      <a:avLst/>
                    </a:prstGeom>
                  </pic:spPr>
                </pic:pic>
              </a:graphicData>
            </a:graphic>
          </wp:anchor>
        </w:drawing>
      </w:r>
      <w:r>
        <w:rPr>
          <w:rFonts w:cstheme="minorHAnsi"/>
          <w:sz w:val="30"/>
          <w:szCs w:val="30"/>
        </w:rPr>
        <w:t>So, here is a sample of the XML-Based Configuration Metadata –</w:t>
      </w:r>
    </w:p>
    <w:p w14:paraId="7DB0B353" w14:textId="3DFA20DE" w:rsidR="0003159F" w:rsidRPr="0003159F" w:rsidRDefault="0003159F" w:rsidP="0003159F">
      <w:pPr>
        <w:pStyle w:val="ListParagraph"/>
        <w:rPr>
          <w:rFonts w:cstheme="minorHAnsi"/>
          <w:sz w:val="30"/>
          <w:szCs w:val="30"/>
        </w:rPr>
      </w:pPr>
    </w:p>
    <w:p w14:paraId="199ABCD0" w14:textId="3E5825E4" w:rsidR="00117745" w:rsidRPr="00117745" w:rsidRDefault="003942A2" w:rsidP="00117745">
      <w:pPr>
        <w:pStyle w:val="ListParagraph"/>
        <w:numPr>
          <w:ilvl w:val="0"/>
          <w:numId w:val="28"/>
        </w:numPr>
        <w:rPr>
          <w:rFonts w:cstheme="minorHAnsi"/>
          <w:sz w:val="30"/>
          <w:szCs w:val="30"/>
        </w:rPr>
      </w:pPr>
      <w:r w:rsidRPr="00117745">
        <w:rPr>
          <w:rFonts w:cstheme="minorHAnsi"/>
          <w:b/>
          <w:sz w:val="30"/>
          <w:szCs w:val="30"/>
        </w:rPr>
        <w:t>&lt;beans&gt; …………... &lt;/beans&gt;</w:t>
      </w:r>
      <w:r w:rsidR="00117745">
        <w:rPr>
          <w:rFonts w:cstheme="minorHAnsi"/>
          <w:sz w:val="30"/>
          <w:szCs w:val="30"/>
        </w:rPr>
        <w:t xml:space="preserve"> is the top-most element of the configuration metadata.</w:t>
      </w:r>
    </w:p>
    <w:p w14:paraId="45385402" w14:textId="31FC63ED" w:rsidR="00EF7954" w:rsidRDefault="00117745" w:rsidP="00117745">
      <w:pPr>
        <w:pStyle w:val="ListParagraph"/>
        <w:numPr>
          <w:ilvl w:val="0"/>
          <w:numId w:val="28"/>
        </w:numPr>
        <w:rPr>
          <w:rFonts w:cstheme="minorHAnsi"/>
          <w:sz w:val="30"/>
          <w:szCs w:val="30"/>
        </w:rPr>
      </w:pPr>
      <w:r>
        <w:rPr>
          <w:rFonts w:cstheme="minorHAnsi"/>
          <w:sz w:val="30"/>
          <w:szCs w:val="30"/>
        </w:rPr>
        <w:t>Inside this &lt;beans&gt; ………. &lt;/beans&gt; element there is a sub-element called &lt;bean&gt; ……... &lt;/bean&gt;.</w:t>
      </w:r>
    </w:p>
    <w:p w14:paraId="58AC5889" w14:textId="3E3D01A5" w:rsidR="00117745" w:rsidRDefault="00117745" w:rsidP="00117745">
      <w:pPr>
        <w:pStyle w:val="ListParagraph"/>
        <w:numPr>
          <w:ilvl w:val="0"/>
          <w:numId w:val="28"/>
        </w:numPr>
        <w:rPr>
          <w:rFonts w:cstheme="minorHAnsi"/>
          <w:sz w:val="30"/>
          <w:szCs w:val="30"/>
        </w:rPr>
      </w:pPr>
      <w:r>
        <w:rPr>
          <w:rFonts w:cstheme="minorHAnsi"/>
          <w:sz w:val="30"/>
          <w:szCs w:val="30"/>
        </w:rPr>
        <w:t>What is this &lt;beans&gt; and &lt;bean&gt; elements are?</w:t>
      </w:r>
    </w:p>
    <w:p w14:paraId="617ADAAE" w14:textId="770B1896" w:rsidR="00117745" w:rsidRDefault="00117745" w:rsidP="00117745">
      <w:pPr>
        <w:pStyle w:val="ListParagraph"/>
        <w:numPr>
          <w:ilvl w:val="0"/>
          <w:numId w:val="28"/>
        </w:numPr>
        <w:rPr>
          <w:rFonts w:cstheme="minorHAnsi"/>
          <w:sz w:val="30"/>
          <w:szCs w:val="30"/>
        </w:rPr>
      </w:pPr>
      <w:r>
        <w:rPr>
          <w:rFonts w:cstheme="minorHAnsi"/>
          <w:sz w:val="30"/>
          <w:szCs w:val="30"/>
        </w:rPr>
        <w:t>So, as we know HTML &amp; XML ……</w:t>
      </w:r>
    </w:p>
    <w:p w14:paraId="4B85B687" w14:textId="4CF1A418" w:rsidR="00117745" w:rsidRDefault="00117745" w:rsidP="00117745">
      <w:pPr>
        <w:pStyle w:val="ListParagraph"/>
        <w:numPr>
          <w:ilvl w:val="0"/>
          <w:numId w:val="28"/>
        </w:numPr>
        <w:rPr>
          <w:rFonts w:cstheme="minorHAnsi"/>
          <w:sz w:val="30"/>
          <w:szCs w:val="30"/>
        </w:rPr>
      </w:pPr>
      <w:r>
        <w:rPr>
          <w:rFonts w:cstheme="minorHAnsi"/>
          <w:sz w:val="30"/>
          <w:szCs w:val="30"/>
        </w:rPr>
        <w:t xml:space="preserve">So, that’s why </w:t>
      </w:r>
      <w:r w:rsidRPr="00540DC2">
        <w:rPr>
          <w:rFonts w:cstheme="minorHAnsi"/>
          <w:b/>
          <w:sz w:val="30"/>
          <w:szCs w:val="30"/>
        </w:rPr>
        <w:t>&lt;beans&gt;</w:t>
      </w:r>
    </w:p>
    <w:p w14:paraId="571584F7" w14:textId="2C2E204A" w:rsidR="00117745" w:rsidRDefault="00117745" w:rsidP="00117745">
      <w:pPr>
        <w:pStyle w:val="ListParagraph"/>
        <w:numPr>
          <w:ilvl w:val="0"/>
          <w:numId w:val="28"/>
        </w:numPr>
        <w:rPr>
          <w:rFonts w:cstheme="minorHAnsi"/>
          <w:sz w:val="30"/>
          <w:szCs w:val="30"/>
        </w:rPr>
      </w:pPr>
      <w:r>
        <w:rPr>
          <w:rFonts w:cstheme="minorHAnsi"/>
          <w:sz w:val="30"/>
          <w:szCs w:val="30"/>
        </w:rPr>
        <w:t xml:space="preserve">Now, </w:t>
      </w:r>
      <w:r w:rsidRPr="00540DC2">
        <w:rPr>
          <w:rFonts w:cstheme="minorHAnsi"/>
          <w:b/>
          <w:sz w:val="30"/>
          <w:szCs w:val="30"/>
        </w:rPr>
        <w:t>&lt;bean&gt;</w:t>
      </w:r>
      <w:r>
        <w:rPr>
          <w:rFonts w:cstheme="minorHAnsi"/>
          <w:sz w:val="30"/>
          <w:szCs w:val="30"/>
        </w:rPr>
        <w:t xml:space="preserve"> element.</w:t>
      </w:r>
    </w:p>
    <w:p w14:paraId="7E899DFE" w14:textId="69F515B9" w:rsidR="00117745" w:rsidRDefault="00117745" w:rsidP="00117745">
      <w:pPr>
        <w:pStyle w:val="ListParagraph"/>
        <w:numPr>
          <w:ilvl w:val="0"/>
          <w:numId w:val="28"/>
        </w:numPr>
        <w:rPr>
          <w:rFonts w:cstheme="minorHAnsi"/>
          <w:sz w:val="30"/>
          <w:szCs w:val="30"/>
        </w:rPr>
      </w:pPr>
      <w:r>
        <w:rPr>
          <w:rFonts w:cstheme="minorHAnsi"/>
          <w:sz w:val="30"/>
          <w:szCs w:val="30"/>
        </w:rPr>
        <w:t>As I told</w:t>
      </w:r>
      <w:r w:rsidR="00973CE6">
        <w:rPr>
          <w:rFonts w:cstheme="minorHAnsi"/>
          <w:sz w:val="30"/>
          <w:szCs w:val="30"/>
        </w:rPr>
        <w:t xml:space="preserve">, Spring container </w:t>
      </w:r>
      <w:r w:rsidR="00540DC2">
        <w:rPr>
          <w:rFonts w:cstheme="minorHAnsi"/>
          <w:sz w:val="30"/>
          <w:szCs w:val="30"/>
        </w:rPr>
        <w:t xml:space="preserve">manages the objects, means creation of the objects, assemble those objects all this is taken care by the spring container / </w:t>
      </w:r>
      <w:proofErr w:type="spellStart"/>
      <w:r w:rsidR="00540DC2">
        <w:rPr>
          <w:rFonts w:cstheme="minorHAnsi"/>
          <w:sz w:val="30"/>
          <w:szCs w:val="30"/>
        </w:rPr>
        <w:t>IoC</w:t>
      </w:r>
      <w:proofErr w:type="spellEnd"/>
      <w:r w:rsidR="00540DC2">
        <w:rPr>
          <w:rFonts w:cstheme="minorHAnsi"/>
          <w:sz w:val="30"/>
          <w:szCs w:val="30"/>
        </w:rPr>
        <w:t xml:space="preserve"> container.</w:t>
      </w:r>
    </w:p>
    <w:p w14:paraId="61D930D9" w14:textId="6B214FA6" w:rsidR="00540DC2" w:rsidRDefault="00540DC2" w:rsidP="00540DC2">
      <w:pPr>
        <w:pStyle w:val="ListParagraph"/>
        <w:numPr>
          <w:ilvl w:val="0"/>
          <w:numId w:val="28"/>
        </w:numPr>
        <w:rPr>
          <w:rFonts w:cstheme="minorHAnsi"/>
          <w:sz w:val="30"/>
          <w:szCs w:val="30"/>
        </w:rPr>
      </w:pPr>
      <w:r>
        <w:rPr>
          <w:rFonts w:cstheme="minorHAnsi"/>
          <w:sz w:val="30"/>
          <w:szCs w:val="30"/>
        </w:rPr>
        <w:t xml:space="preserve">But Spring container / </w:t>
      </w:r>
      <w:proofErr w:type="spellStart"/>
      <w:r>
        <w:rPr>
          <w:rFonts w:cstheme="minorHAnsi"/>
          <w:sz w:val="30"/>
          <w:szCs w:val="30"/>
        </w:rPr>
        <w:t>IoC</w:t>
      </w:r>
      <w:proofErr w:type="spellEnd"/>
      <w:r>
        <w:rPr>
          <w:rFonts w:cstheme="minorHAnsi"/>
          <w:sz w:val="30"/>
          <w:szCs w:val="30"/>
        </w:rPr>
        <w:t xml:space="preserve"> container needs to know that what objects it has to manage. That information we supply in Configuration Metadata using </w:t>
      </w:r>
      <w:r>
        <w:rPr>
          <w:rFonts w:cstheme="minorHAnsi"/>
          <w:b/>
          <w:sz w:val="30"/>
          <w:szCs w:val="30"/>
        </w:rPr>
        <w:t>&lt;bean&gt; ……. &lt;/bean&gt;</w:t>
      </w:r>
      <w:r>
        <w:rPr>
          <w:rFonts w:cstheme="minorHAnsi"/>
          <w:sz w:val="30"/>
          <w:szCs w:val="30"/>
        </w:rPr>
        <w:t xml:space="preserve"> element.</w:t>
      </w:r>
    </w:p>
    <w:p w14:paraId="6F461F09" w14:textId="16AA3598" w:rsidR="00540DC2" w:rsidRDefault="00540DC2" w:rsidP="00540DC2">
      <w:pPr>
        <w:pStyle w:val="ListParagraph"/>
        <w:numPr>
          <w:ilvl w:val="0"/>
          <w:numId w:val="28"/>
        </w:numPr>
        <w:rPr>
          <w:rFonts w:cstheme="minorHAnsi"/>
          <w:sz w:val="30"/>
          <w:szCs w:val="30"/>
        </w:rPr>
      </w:pPr>
      <w:r>
        <w:rPr>
          <w:rFonts w:cstheme="minorHAnsi"/>
          <w:sz w:val="30"/>
          <w:szCs w:val="30"/>
        </w:rPr>
        <w:t xml:space="preserve">There will be </w:t>
      </w:r>
      <w:r w:rsidRPr="00540DC2">
        <w:rPr>
          <w:rFonts w:cstheme="minorHAnsi"/>
          <w:b/>
          <w:i/>
          <w:sz w:val="30"/>
          <w:szCs w:val="30"/>
          <w:u w:val="single"/>
        </w:rPr>
        <w:t>ONLY one</w:t>
      </w:r>
      <w:r>
        <w:rPr>
          <w:rFonts w:cstheme="minorHAnsi"/>
          <w:sz w:val="30"/>
          <w:szCs w:val="30"/>
        </w:rPr>
        <w:t xml:space="preserve"> “</w:t>
      </w:r>
      <w:r w:rsidRPr="00540DC2">
        <w:rPr>
          <w:rFonts w:cstheme="minorHAnsi"/>
          <w:sz w:val="30"/>
          <w:szCs w:val="30"/>
        </w:rPr>
        <w:t>&lt;beans&gt; ……. &lt;/beans&gt;</w:t>
      </w:r>
      <w:r>
        <w:rPr>
          <w:rFonts w:cstheme="minorHAnsi"/>
          <w:sz w:val="30"/>
          <w:szCs w:val="30"/>
        </w:rPr>
        <w:t xml:space="preserve">” element. But this </w:t>
      </w:r>
      <w:r w:rsidRPr="00540DC2">
        <w:rPr>
          <w:rFonts w:cstheme="minorHAnsi"/>
          <w:sz w:val="30"/>
          <w:szCs w:val="30"/>
        </w:rPr>
        <w:t>&lt;bean</w:t>
      </w:r>
      <w:r>
        <w:rPr>
          <w:rFonts w:cstheme="minorHAnsi"/>
          <w:sz w:val="30"/>
          <w:szCs w:val="30"/>
        </w:rPr>
        <w:t>s</w:t>
      </w:r>
      <w:r w:rsidR="009F6D2E">
        <w:rPr>
          <w:rFonts w:cstheme="minorHAnsi"/>
          <w:sz w:val="30"/>
          <w:szCs w:val="30"/>
        </w:rPr>
        <w:t xml:space="preserve">&gt; </w:t>
      </w:r>
      <w:r>
        <w:rPr>
          <w:rFonts w:cstheme="minorHAnsi"/>
          <w:sz w:val="30"/>
          <w:szCs w:val="30"/>
        </w:rPr>
        <w:t xml:space="preserve">element may have </w:t>
      </w:r>
      <w:r w:rsidRPr="00540DC2">
        <w:rPr>
          <w:rFonts w:cstheme="minorHAnsi"/>
          <w:b/>
          <w:sz w:val="30"/>
          <w:szCs w:val="30"/>
        </w:rPr>
        <w:t>one or more</w:t>
      </w:r>
      <w:r>
        <w:rPr>
          <w:rFonts w:cstheme="minorHAnsi"/>
          <w:sz w:val="30"/>
          <w:szCs w:val="30"/>
        </w:rPr>
        <w:t xml:space="preserve"> “</w:t>
      </w:r>
      <w:r w:rsidRPr="00540DC2">
        <w:rPr>
          <w:rFonts w:cstheme="minorHAnsi"/>
          <w:sz w:val="30"/>
          <w:szCs w:val="30"/>
        </w:rPr>
        <w:t>&lt;bean&gt; ……. &lt;/bean&gt;</w:t>
      </w:r>
      <w:r>
        <w:rPr>
          <w:rFonts w:cstheme="minorHAnsi"/>
          <w:sz w:val="30"/>
          <w:szCs w:val="30"/>
        </w:rPr>
        <w:t>” element.</w:t>
      </w:r>
    </w:p>
    <w:p w14:paraId="34EDEA3D" w14:textId="5469CE43" w:rsidR="00815DA6" w:rsidRDefault="00815DA6" w:rsidP="00815DA6">
      <w:pPr>
        <w:rPr>
          <w:rFonts w:cstheme="minorHAnsi"/>
          <w:sz w:val="30"/>
          <w:szCs w:val="30"/>
        </w:rPr>
      </w:pPr>
    </w:p>
    <w:p w14:paraId="7A1AD2C1" w14:textId="77777777" w:rsidR="00B4027B" w:rsidRDefault="00B4027B" w:rsidP="00815DA6">
      <w:pPr>
        <w:rPr>
          <w:rFonts w:cstheme="minorHAnsi"/>
          <w:sz w:val="30"/>
          <w:szCs w:val="30"/>
        </w:rPr>
      </w:pPr>
    </w:p>
    <w:p w14:paraId="0CAF9042" w14:textId="7F521202" w:rsidR="00815DA6" w:rsidRPr="00815DA6" w:rsidRDefault="00815DA6" w:rsidP="00815DA6">
      <w:pPr>
        <w:rPr>
          <w:rFonts w:cstheme="minorHAnsi"/>
          <w:b/>
          <w:sz w:val="30"/>
          <w:szCs w:val="30"/>
          <w:u w:val="single"/>
        </w:rPr>
      </w:pPr>
      <w:commentRangeStart w:id="10"/>
      <w:r w:rsidRPr="00815DA6">
        <w:rPr>
          <w:rFonts w:cstheme="minorHAnsi"/>
          <w:b/>
          <w:sz w:val="30"/>
          <w:szCs w:val="30"/>
          <w:u w:val="single"/>
        </w:rPr>
        <w:t>Beans</w:t>
      </w:r>
      <w:commentRangeEnd w:id="10"/>
      <w:r w:rsidR="00D214CA">
        <w:rPr>
          <w:rStyle w:val="CommentReference"/>
        </w:rPr>
        <w:commentReference w:id="10"/>
      </w:r>
    </w:p>
    <w:p w14:paraId="3E5A2ED2" w14:textId="77777777" w:rsidR="00B4027B" w:rsidRDefault="00815DA6" w:rsidP="00B4027B">
      <w:pPr>
        <w:pStyle w:val="ListParagraph"/>
        <w:numPr>
          <w:ilvl w:val="0"/>
          <w:numId w:val="29"/>
        </w:numPr>
        <w:rPr>
          <w:rFonts w:cstheme="minorHAnsi"/>
          <w:sz w:val="30"/>
          <w:szCs w:val="30"/>
        </w:rPr>
      </w:pPr>
      <w:r w:rsidRPr="00B4027B">
        <w:rPr>
          <w:rFonts w:cstheme="minorHAnsi"/>
          <w:sz w:val="30"/>
          <w:szCs w:val="30"/>
        </w:rPr>
        <w:t>It should be a concrete class.</w:t>
      </w:r>
    </w:p>
    <w:p w14:paraId="07E937F6" w14:textId="77777777" w:rsidR="00B4027B" w:rsidRDefault="00B4027B" w:rsidP="00B4027B">
      <w:pPr>
        <w:pStyle w:val="ListParagraph"/>
        <w:numPr>
          <w:ilvl w:val="0"/>
          <w:numId w:val="29"/>
        </w:numPr>
        <w:rPr>
          <w:rFonts w:cstheme="minorHAnsi"/>
          <w:sz w:val="30"/>
          <w:szCs w:val="30"/>
        </w:rPr>
      </w:pPr>
      <w:r w:rsidRPr="00B4027B">
        <w:rPr>
          <w:rFonts w:cstheme="minorHAnsi"/>
          <w:sz w:val="30"/>
          <w:szCs w:val="30"/>
        </w:rPr>
        <w:t>Should have a public default constructor</w:t>
      </w:r>
    </w:p>
    <w:p w14:paraId="71616ABF" w14:textId="77777777" w:rsidR="00B4027B" w:rsidRDefault="00815DA6" w:rsidP="00B4027B">
      <w:pPr>
        <w:pStyle w:val="ListParagraph"/>
        <w:numPr>
          <w:ilvl w:val="0"/>
          <w:numId w:val="29"/>
        </w:numPr>
        <w:rPr>
          <w:rFonts w:cstheme="minorHAnsi"/>
          <w:sz w:val="30"/>
          <w:szCs w:val="30"/>
        </w:rPr>
      </w:pPr>
      <w:r w:rsidRPr="00B4027B">
        <w:rPr>
          <w:rFonts w:cstheme="minorHAnsi"/>
          <w:sz w:val="30"/>
          <w:szCs w:val="30"/>
        </w:rPr>
        <w:t>All the data members should be private.</w:t>
      </w:r>
    </w:p>
    <w:p w14:paraId="53F4794A" w14:textId="77777777" w:rsidR="00B4027B" w:rsidRDefault="00815DA6" w:rsidP="00B4027B">
      <w:pPr>
        <w:pStyle w:val="ListParagraph"/>
        <w:numPr>
          <w:ilvl w:val="0"/>
          <w:numId w:val="29"/>
        </w:numPr>
        <w:rPr>
          <w:rFonts w:cstheme="minorHAnsi"/>
          <w:sz w:val="30"/>
          <w:szCs w:val="30"/>
        </w:rPr>
      </w:pPr>
      <w:r w:rsidRPr="00B4027B">
        <w:rPr>
          <w:rFonts w:cstheme="minorHAnsi"/>
          <w:sz w:val="30"/>
          <w:szCs w:val="30"/>
        </w:rPr>
        <w:t>Should have public getters and setters.</w:t>
      </w:r>
    </w:p>
    <w:p w14:paraId="79E89855" w14:textId="77777777" w:rsidR="00B4027B" w:rsidRDefault="00815DA6" w:rsidP="00B4027B">
      <w:pPr>
        <w:pStyle w:val="ListParagraph"/>
        <w:numPr>
          <w:ilvl w:val="0"/>
          <w:numId w:val="29"/>
        </w:numPr>
        <w:rPr>
          <w:rFonts w:cstheme="minorHAnsi"/>
          <w:sz w:val="30"/>
          <w:szCs w:val="30"/>
        </w:rPr>
      </w:pPr>
      <w:r w:rsidRPr="00B4027B">
        <w:rPr>
          <w:rFonts w:cstheme="minorHAnsi"/>
          <w:sz w:val="30"/>
          <w:szCs w:val="30"/>
        </w:rPr>
        <w:t>No other methods.</w:t>
      </w:r>
    </w:p>
    <w:p w14:paraId="6BAD6AED" w14:textId="13929847" w:rsidR="00815DA6" w:rsidRPr="00B4027B" w:rsidRDefault="00815DA6" w:rsidP="00B4027B">
      <w:pPr>
        <w:pStyle w:val="ListParagraph"/>
        <w:numPr>
          <w:ilvl w:val="0"/>
          <w:numId w:val="29"/>
        </w:numPr>
        <w:rPr>
          <w:rFonts w:cstheme="minorHAnsi"/>
          <w:sz w:val="30"/>
          <w:szCs w:val="30"/>
        </w:rPr>
      </w:pPr>
      <w:r w:rsidRPr="00B4027B">
        <w:rPr>
          <w:rFonts w:cstheme="minorHAnsi"/>
          <w:sz w:val="30"/>
          <w:szCs w:val="30"/>
        </w:rPr>
        <w:t>Should implements Serializable.</w:t>
      </w:r>
    </w:p>
    <w:p w14:paraId="314181C5" w14:textId="2D46B37F" w:rsidR="001603CC" w:rsidRDefault="001603CC" w:rsidP="001603CC">
      <w:pPr>
        <w:rPr>
          <w:rFonts w:cstheme="minorHAnsi"/>
          <w:sz w:val="30"/>
          <w:szCs w:val="30"/>
        </w:rPr>
      </w:pPr>
    </w:p>
    <w:p w14:paraId="1EDBD72C" w14:textId="7F15BF0D" w:rsidR="008A5052" w:rsidRDefault="008A5052">
      <w:pPr>
        <w:rPr>
          <w:rFonts w:cstheme="minorHAnsi"/>
          <w:sz w:val="30"/>
          <w:szCs w:val="30"/>
        </w:rPr>
      </w:pPr>
      <w:r>
        <w:rPr>
          <w:rFonts w:cstheme="minorHAnsi"/>
          <w:sz w:val="30"/>
          <w:szCs w:val="30"/>
        </w:rPr>
        <w:br w:type="page"/>
      </w:r>
    </w:p>
    <w:p w14:paraId="00562391" w14:textId="19544C95" w:rsidR="007A2FB4" w:rsidRPr="00B4027B" w:rsidRDefault="007A2FB4" w:rsidP="001603CC">
      <w:pPr>
        <w:rPr>
          <w:rFonts w:cstheme="minorHAnsi"/>
          <w:b/>
          <w:sz w:val="32"/>
          <w:szCs w:val="30"/>
          <w:u w:val="single"/>
        </w:rPr>
      </w:pPr>
      <w:r w:rsidRPr="00B4027B">
        <w:rPr>
          <w:rFonts w:cstheme="minorHAnsi"/>
          <w:b/>
          <w:sz w:val="32"/>
          <w:szCs w:val="30"/>
          <w:u w:val="single"/>
        </w:rPr>
        <w:t>Spring Beans</w:t>
      </w:r>
    </w:p>
    <w:p w14:paraId="183700F1" w14:textId="112BEDF4" w:rsidR="007A2FB4" w:rsidRDefault="007A2FB4" w:rsidP="001603CC">
      <w:pPr>
        <w:rPr>
          <w:rFonts w:cstheme="minorHAnsi"/>
          <w:b/>
          <w:sz w:val="30"/>
          <w:szCs w:val="30"/>
        </w:rPr>
      </w:pPr>
    </w:p>
    <w:p w14:paraId="108FF6FB" w14:textId="49662A62" w:rsidR="00DB7BAC" w:rsidRDefault="00A14E44" w:rsidP="00DB7BAC">
      <w:pPr>
        <w:spacing w:after="240"/>
        <w:ind w:left="284" w:hanging="284"/>
        <w:rPr>
          <w:rFonts w:cstheme="minorHAnsi"/>
          <w:sz w:val="30"/>
          <w:szCs w:val="30"/>
        </w:rPr>
      </w:pPr>
      <w:r>
        <w:rPr>
          <w:rFonts w:cstheme="minorHAnsi"/>
          <w:sz w:val="30"/>
          <w:szCs w:val="30"/>
        </w:rPr>
        <w:t xml:space="preserve">-&gt; </w:t>
      </w:r>
      <w:r w:rsidR="007A2FB4" w:rsidRPr="007A2FB4">
        <w:rPr>
          <w:rFonts w:cstheme="minorHAnsi"/>
          <w:sz w:val="30"/>
          <w:szCs w:val="30"/>
        </w:rPr>
        <w:t>The obj</w:t>
      </w:r>
      <w:r>
        <w:rPr>
          <w:rFonts w:cstheme="minorHAnsi"/>
          <w:sz w:val="30"/>
          <w:szCs w:val="30"/>
        </w:rPr>
        <w:t xml:space="preserve">ects that form the backbone of </w:t>
      </w:r>
      <w:r w:rsidR="007A2FB4" w:rsidRPr="007A2FB4">
        <w:rPr>
          <w:rFonts w:cstheme="minorHAnsi"/>
          <w:sz w:val="30"/>
          <w:szCs w:val="30"/>
        </w:rPr>
        <w:t xml:space="preserve">our application and are managed by the Spring </w:t>
      </w:r>
      <w:proofErr w:type="spellStart"/>
      <w:r>
        <w:rPr>
          <w:rFonts w:cstheme="minorHAnsi"/>
          <w:sz w:val="30"/>
          <w:szCs w:val="30"/>
        </w:rPr>
        <w:t>IoC</w:t>
      </w:r>
      <w:proofErr w:type="spellEnd"/>
      <w:r>
        <w:rPr>
          <w:rFonts w:cstheme="minorHAnsi"/>
          <w:sz w:val="30"/>
          <w:szCs w:val="30"/>
        </w:rPr>
        <w:t xml:space="preserve"> container are called beans.</w:t>
      </w:r>
    </w:p>
    <w:p w14:paraId="0EE03A2B" w14:textId="22F13B15" w:rsidR="009602CB" w:rsidRDefault="00A14E44" w:rsidP="00DB7BAC">
      <w:pPr>
        <w:spacing w:after="240"/>
        <w:ind w:left="284" w:hanging="284"/>
        <w:rPr>
          <w:rFonts w:cstheme="minorHAnsi"/>
          <w:sz w:val="30"/>
          <w:szCs w:val="30"/>
        </w:rPr>
      </w:pPr>
      <w:r>
        <w:rPr>
          <w:rFonts w:cstheme="minorHAnsi"/>
          <w:sz w:val="30"/>
          <w:szCs w:val="30"/>
        </w:rPr>
        <w:t xml:space="preserve">-&gt; </w:t>
      </w:r>
      <w:r w:rsidR="007A2FB4" w:rsidRPr="007A2FB4">
        <w:rPr>
          <w:rFonts w:cstheme="minorHAnsi"/>
          <w:sz w:val="30"/>
          <w:szCs w:val="30"/>
        </w:rPr>
        <w:t>A bean is</w:t>
      </w:r>
      <w:r>
        <w:rPr>
          <w:rFonts w:cstheme="minorHAnsi"/>
          <w:sz w:val="30"/>
          <w:szCs w:val="30"/>
        </w:rPr>
        <w:t xml:space="preserve"> an object that is instantiated and</w:t>
      </w:r>
      <w:r w:rsidR="007A2FB4" w:rsidRPr="007A2FB4">
        <w:rPr>
          <w:rFonts w:cstheme="minorHAnsi"/>
          <w:sz w:val="30"/>
          <w:szCs w:val="30"/>
        </w:rPr>
        <w:t xml:space="preserve"> assembled, and otherwise managed by a Spring</w:t>
      </w:r>
      <w:r w:rsidR="009602CB">
        <w:rPr>
          <w:rFonts w:cstheme="minorHAnsi"/>
          <w:sz w:val="30"/>
          <w:szCs w:val="30"/>
        </w:rPr>
        <w:t xml:space="preserve"> </w:t>
      </w:r>
      <w:proofErr w:type="spellStart"/>
      <w:r w:rsidR="009602CB">
        <w:rPr>
          <w:rFonts w:cstheme="minorHAnsi"/>
          <w:sz w:val="30"/>
          <w:szCs w:val="30"/>
        </w:rPr>
        <w:t>IoC</w:t>
      </w:r>
      <w:proofErr w:type="spellEnd"/>
      <w:r w:rsidR="009602CB">
        <w:rPr>
          <w:rFonts w:cstheme="minorHAnsi"/>
          <w:sz w:val="30"/>
          <w:szCs w:val="30"/>
        </w:rPr>
        <w:t xml:space="preserve"> container.</w:t>
      </w:r>
    </w:p>
    <w:p w14:paraId="5D54594B" w14:textId="096953AC" w:rsidR="007A2FB4" w:rsidRPr="007A2FB4" w:rsidRDefault="009602CB" w:rsidP="00DB7BAC">
      <w:pPr>
        <w:spacing w:after="240"/>
        <w:ind w:left="284" w:hanging="284"/>
        <w:rPr>
          <w:rFonts w:cstheme="minorHAnsi"/>
          <w:sz w:val="30"/>
          <w:szCs w:val="30"/>
        </w:rPr>
      </w:pPr>
      <w:r>
        <w:rPr>
          <w:rFonts w:cstheme="minorHAnsi"/>
          <w:sz w:val="30"/>
          <w:szCs w:val="30"/>
        </w:rPr>
        <w:t xml:space="preserve">-&gt; </w:t>
      </w:r>
      <w:r w:rsidR="007A2FB4" w:rsidRPr="007A2FB4">
        <w:rPr>
          <w:rFonts w:cstheme="minorHAnsi"/>
          <w:sz w:val="30"/>
          <w:szCs w:val="30"/>
        </w:rPr>
        <w:t>These beans are created with the configuration metadata that you supply to the container.</w:t>
      </w:r>
    </w:p>
    <w:sectPr w:rsidR="007A2FB4" w:rsidRPr="007A2FB4" w:rsidSect="003078DF">
      <w:headerReference w:type="default" r:id="rId15"/>
      <w:footerReference w:type="default" r:id="rId16"/>
      <w:pgSz w:w="12240" w:h="15840"/>
      <w:pgMar w:top="1440" w:right="1440" w:bottom="1440" w:left="1440" w:header="568" w:footer="419"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udhanshu" w:date="2019-06-21T11:12:00Z" w:initials="S">
    <w:p w14:paraId="63E92B47" w14:textId="3D3613E8" w:rsidR="00A94A43" w:rsidRDefault="00A94A43">
      <w:pPr>
        <w:pStyle w:val="CommentText"/>
      </w:pPr>
      <w:r>
        <w:rPr>
          <w:rStyle w:val="CommentReference"/>
        </w:rPr>
        <w:annotationRef/>
      </w:r>
    </w:p>
    <w:p w14:paraId="5EA67B14" w14:textId="46CAA364" w:rsidR="00A94A43" w:rsidRPr="00447118" w:rsidRDefault="00A94A43">
      <w:pPr>
        <w:pStyle w:val="CommentText"/>
        <w:rPr>
          <w:b/>
          <w:u w:val="single"/>
        </w:rPr>
      </w:pPr>
      <w:r w:rsidRPr="00447118">
        <w:rPr>
          <w:b/>
        </w:rPr>
        <w:t xml:space="preserve">E.g. - </w:t>
      </w:r>
      <w:r w:rsidRPr="00447118">
        <w:rPr>
          <w:b/>
          <w:u w:val="single"/>
        </w:rPr>
        <w:t>Bank</w:t>
      </w:r>
    </w:p>
    <w:p w14:paraId="070C74E9" w14:textId="6A2AC1A9" w:rsidR="00A94A43" w:rsidRDefault="00A94A43">
      <w:pPr>
        <w:pStyle w:val="CommentText"/>
      </w:pPr>
      <w:r w:rsidRPr="00096AC9">
        <w:rPr>
          <w:b/>
        </w:rPr>
        <w:t>Primary Logic</w:t>
      </w:r>
      <w:r>
        <w:t xml:space="preserve"> – deposit &amp; withdraw</w:t>
      </w:r>
    </w:p>
    <w:p w14:paraId="617B81BA" w14:textId="7C75BCD3" w:rsidR="00A94A43" w:rsidRDefault="00A94A43">
      <w:pPr>
        <w:pStyle w:val="CommentText"/>
      </w:pPr>
      <w:r w:rsidRPr="001423BB">
        <w:rPr>
          <w:b/>
        </w:rPr>
        <w:t>Secondary Logic</w:t>
      </w:r>
      <w:r>
        <w:t xml:space="preserve"> – Locker facility</w:t>
      </w:r>
    </w:p>
  </w:comment>
  <w:comment w:id="2" w:author="Sudhanshu" w:date="2019-06-12T14:46:00Z" w:initials="S">
    <w:p w14:paraId="44405AF4" w14:textId="39475473" w:rsidR="00A94A43" w:rsidRPr="00F5353E" w:rsidRDefault="00A94A43">
      <w:pPr>
        <w:pStyle w:val="CommentText"/>
        <w:rPr>
          <w:color w:val="0000FF"/>
        </w:rPr>
      </w:pPr>
      <w:r>
        <w:rPr>
          <w:rStyle w:val="CommentReference"/>
        </w:rPr>
        <w:annotationRef/>
      </w:r>
      <w:hyperlink r:id="rId1" w:anchor="ftn.d5e1144" w:history="1">
        <w:r w:rsidRPr="00F5353E">
          <w:rPr>
            <w:rStyle w:val="Hyperlink"/>
            <w:color w:val="0000FF"/>
          </w:rPr>
          <w:t>https://docs.spring.io/spring/docs/3.2.x/spring-framework-reference/html/beans.html#ftn.d5e1144</w:t>
        </w:r>
      </w:hyperlink>
    </w:p>
  </w:comment>
  <w:comment w:id="3" w:author="Sudhanshu" w:date="2019-06-12T17:59:00Z" w:initials="S">
    <w:p w14:paraId="60A08C05" w14:textId="0B092E0B" w:rsidR="00A94A43" w:rsidRPr="00291178" w:rsidRDefault="00A94A43">
      <w:pPr>
        <w:pStyle w:val="CommentText"/>
        <w:rPr>
          <w:color w:val="0000FF"/>
        </w:rPr>
      </w:pPr>
      <w:r w:rsidRPr="00291178">
        <w:rPr>
          <w:rStyle w:val="CommentReference"/>
          <w:color w:val="0000FF"/>
        </w:rPr>
        <w:annotationRef/>
      </w:r>
      <w:hyperlink r:id="rId2" w:history="1">
        <w:r w:rsidRPr="00291178">
          <w:rPr>
            <w:rStyle w:val="Hyperlink"/>
            <w:color w:val="0000FF"/>
          </w:rPr>
          <w:t>https://docs.spring.io/spring/docs/3.2.x/spring-framework-reference/html/overview.html</w:t>
        </w:r>
      </w:hyperlink>
    </w:p>
  </w:comment>
  <w:comment w:id="4" w:author="Sudhanshu" w:date="2019-06-05T17:42:00Z" w:initials="S">
    <w:p w14:paraId="41ECDFC0" w14:textId="5C9A3C20" w:rsidR="00A94A43" w:rsidRDefault="00A94A43">
      <w:pPr>
        <w:pStyle w:val="CommentText"/>
      </w:pPr>
      <w:r>
        <w:rPr>
          <w:rStyle w:val="CommentReference"/>
        </w:rPr>
        <w:annotationRef/>
      </w:r>
      <w:hyperlink r:id="rId3" w:history="1">
        <w:r w:rsidRPr="00BF1B28">
          <w:rPr>
            <w:color w:val="0000FF"/>
            <w:szCs w:val="22"/>
            <w:u w:val="single"/>
          </w:rPr>
          <w:t>https://martinfowler.com/articles/injection.html</w:t>
        </w:r>
      </w:hyperlink>
    </w:p>
  </w:comment>
  <w:comment w:id="5" w:author="Sudhanshu" w:date="2019-06-05T17:42:00Z" w:initials="S">
    <w:p w14:paraId="4C908BE7" w14:textId="54740D32" w:rsidR="00A94A43" w:rsidRDefault="00A94A43">
      <w:pPr>
        <w:pStyle w:val="CommentText"/>
      </w:pPr>
      <w:r>
        <w:rPr>
          <w:rStyle w:val="CommentReference"/>
        </w:rPr>
        <w:annotationRef/>
      </w:r>
    </w:p>
    <w:p w14:paraId="3022CBB0" w14:textId="77777777" w:rsidR="00A94A43" w:rsidRDefault="00A94A43">
      <w:pPr>
        <w:pStyle w:val="CommentText"/>
      </w:pPr>
      <w:r w:rsidRPr="00B160D5">
        <w:t xml:space="preserve">The process of dependency management involves locating those resources, storing them and adding them to </w:t>
      </w:r>
      <w:proofErr w:type="spellStart"/>
      <w:r w:rsidRPr="00B160D5">
        <w:t>classpaths</w:t>
      </w:r>
      <w:proofErr w:type="spellEnd"/>
      <w:r w:rsidRPr="00B160D5">
        <w:t>. Dependencies can be direct (e.g. my application depends on Spring at runtime), or indirect (e.g. my application depends on commons-</w:t>
      </w:r>
      <w:proofErr w:type="spellStart"/>
      <w:r w:rsidRPr="00B160D5">
        <w:t>dbcp</w:t>
      </w:r>
      <w:proofErr w:type="spellEnd"/>
      <w:r w:rsidRPr="00B160D5">
        <w:t xml:space="preserve"> which depends on commons-pool). The indirect dependencies are also known as "transitive" and it is those dependencies that are hardest to identify and manage.</w:t>
      </w:r>
    </w:p>
    <w:p w14:paraId="78960E1F" w14:textId="7F7B16B3" w:rsidR="00A94A43" w:rsidRDefault="00A94A43">
      <w:pPr>
        <w:pStyle w:val="CommentText"/>
      </w:pPr>
    </w:p>
  </w:comment>
  <w:comment w:id="9" w:author="Sudhanshu" w:date="2019-06-17T18:25:00Z" w:initials="S">
    <w:p w14:paraId="5176BC9E" w14:textId="4A027373" w:rsidR="00A94A43" w:rsidRDefault="00A94A43">
      <w:pPr>
        <w:pStyle w:val="CommentText"/>
      </w:pPr>
      <w:r>
        <w:rPr>
          <w:rStyle w:val="CommentReference"/>
        </w:rPr>
        <w:annotationRef/>
      </w:r>
    </w:p>
    <w:p w14:paraId="5057624E" w14:textId="3E5D47FC" w:rsidR="00A94A43" w:rsidRDefault="00A94A43">
      <w:pPr>
        <w:pStyle w:val="CommentText"/>
      </w:pPr>
      <w:r w:rsidRPr="00BA0C62">
        <w:rPr>
          <w:noProof/>
          <w:lang w:val="en-IN" w:eastAsia="en-IN"/>
        </w:rPr>
        <w:drawing>
          <wp:inline distT="0" distB="0" distL="0" distR="0" wp14:anchorId="6522266E" wp14:editId="3FAF3330">
            <wp:extent cx="2495550" cy="9982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95550" cy="998220"/>
                    </a:xfrm>
                    <a:prstGeom prst="rect">
                      <a:avLst/>
                    </a:prstGeom>
                    <a:noFill/>
                    <a:ln>
                      <a:noFill/>
                    </a:ln>
                  </pic:spPr>
                </pic:pic>
              </a:graphicData>
            </a:graphic>
          </wp:inline>
        </w:drawing>
      </w:r>
    </w:p>
  </w:comment>
  <w:comment w:id="10" w:author="Sudhanshu" w:date="2019-06-21T10:58:00Z" w:initials="S">
    <w:p w14:paraId="3DF74FD2" w14:textId="77777777" w:rsidR="00A94A43" w:rsidRDefault="00A94A43">
      <w:pPr>
        <w:pStyle w:val="CommentText"/>
        <w:rPr>
          <w:noProof/>
          <w:lang w:val="en-IN" w:eastAsia="en-IN"/>
        </w:rPr>
      </w:pPr>
      <w:r>
        <w:rPr>
          <w:rStyle w:val="CommentReference"/>
        </w:rPr>
        <w:annotationRef/>
      </w:r>
    </w:p>
    <w:p w14:paraId="4F3DBC87" w14:textId="443B66BE" w:rsidR="00A94A43" w:rsidRDefault="00A94A43">
      <w:pPr>
        <w:pStyle w:val="CommentText"/>
      </w:pPr>
      <w:r w:rsidRPr="00E46B1A">
        <w:rPr>
          <w:noProof/>
          <w:lang w:val="en-IN" w:eastAsia="en-IN"/>
        </w:rPr>
        <w:drawing>
          <wp:inline distT="0" distB="0" distL="0" distR="0" wp14:anchorId="1A919703" wp14:editId="1F59AB9E">
            <wp:extent cx="2556025" cy="308419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2219" cy="3139934"/>
                    </a:xfrm>
                    <a:prstGeom prst="rect">
                      <a:avLst/>
                    </a:prstGeom>
                    <a:noFill/>
                    <a:ln>
                      <a:noFill/>
                    </a:ln>
                  </pic:spPr>
                </pic:pic>
              </a:graphicData>
            </a:graphic>
          </wp:inline>
        </w:drawing>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7B81BA" w15:done="0"/>
  <w15:commentEx w15:paraId="44405AF4" w15:done="0"/>
  <w15:commentEx w15:paraId="60A08C05" w15:done="0"/>
  <w15:commentEx w15:paraId="41ECDFC0" w15:done="0"/>
  <w15:commentEx w15:paraId="78960E1F" w15:done="0"/>
  <w15:commentEx w15:paraId="5057624E" w15:done="0"/>
  <w15:commentEx w15:paraId="4F3DBC8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53EB0F" w14:textId="77777777" w:rsidR="00504B0F" w:rsidRDefault="00504B0F" w:rsidP="00D11391">
      <w:r>
        <w:separator/>
      </w:r>
    </w:p>
  </w:endnote>
  <w:endnote w:type="continuationSeparator" w:id="0">
    <w:p w14:paraId="0DCFAD0C" w14:textId="77777777" w:rsidR="00504B0F" w:rsidRDefault="00504B0F" w:rsidP="00D11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1FC05" w14:textId="2316F34C" w:rsidR="00A94A43" w:rsidRDefault="00A94A43" w:rsidP="003078DF">
    <w:pPr>
      <w:pStyle w:val="Footer"/>
      <w:jc w:val="right"/>
    </w:pPr>
    <w:r>
      <w:rPr>
        <w:b/>
        <w:noProof/>
        <w:u w:val="double"/>
        <w:lang w:val="en-IN" w:eastAsia="en-IN"/>
      </w:rPr>
      <w:drawing>
        <wp:anchor distT="0" distB="0" distL="114300" distR="114300" simplePos="0" relativeHeight="251659264" behindDoc="0" locked="0" layoutInCell="1" allowOverlap="1" wp14:anchorId="65C89F1E" wp14:editId="55C214D8">
          <wp:simplePos x="0" y="0"/>
          <wp:positionH relativeFrom="margin">
            <wp:align>left</wp:align>
          </wp:positionH>
          <wp:positionV relativeFrom="paragraph">
            <wp:posOffset>7620</wp:posOffset>
          </wp:positionV>
          <wp:extent cx="1578552" cy="397510"/>
          <wp:effectExtent l="0" t="0" r="317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TY-final-logo-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78552" cy="397510"/>
                  </a:xfrm>
                  <a:prstGeom prst="rect">
                    <a:avLst/>
                  </a:prstGeom>
                </pic:spPr>
              </pic:pic>
            </a:graphicData>
          </a:graphic>
          <wp14:sizeRelH relativeFrom="margin">
            <wp14:pctWidth>0</wp14:pctWidth>
          </wp14:sizeRelH>
          <wp14:sizeRelV relativeFrom="margin">
            <wp14:pctHeight>0</wp14:pctHeight>
          </wp14:sizeRelV>
        </wp:anchor>
      </w:drawing>
    </w:r>
    <w:r>
      <w:t>By Sudhanshu Warathe</w:t>
    </w:r>
  </w:p>
  <w:p w14:paraId="3190DA4F" w14:textId="1522F78D" w:rsidR="00A94A43" w:rsidRDefault="00A94A43" w:rsidP="003078DF">
    <w:pPr>
      <w:pStyle w:val="Footer"/>
      <w:jc w:val="right"/>
    </w:pPr>
    <w:hyperlink r:id="rId2" w:history="1">
      <w:r w:rsidRPr="003808B6">
        <w:rPr>
          <w:rStyle w:val="Hyperlink"/>
        </w:rPr>
        <w:t>Sudhanshu.w@testyantra.com</w:t>
      </w:r>
    </w:hyperlink>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A981E5" w14:textId="77777777" w:rsidR="00504B0F" w:rsidRDefault="00504B0F" w:rsidP="00D11391">
      <w:r>
        <w:separator/>
      </w:r>
    </w:p>
  </w:footnote>
  <w:footnote w:type="continuationSeparator" w:id="0">
    <w:p w14:paraId="224D67ED" w14:textId="77777777" w:rsidR="00504B0F" w:rsidRDefault="00504B0F" w:rsidP="00D1139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9E2A8E" w14:textId="77777777" w:rsidR="00A94A43" w:rsidRPr="00D11391" w:rsidRDefault="00A94A43" w:rsidP="00D11391">
    <w:pPr>
      <w:pStyle w:val="Header"/>
      <w:jc w:val="center"/>
      <w:rPr>
        <w:color w:val="222A35" w:themeColor="text2" w:themeShade="80"/>
        <w:sz w:val="36"/>
        <w:u w:val="double"/>
      </w:rPr>
    </w:pPr>
    <w:r w:rsidRPr="00D11391">
      <w:rPr>
        <w:color w:val="222A35" w:themeColor="text2" w:themeShade="80"/>
        <w:sz w:val="36"/>
        <w:u w:val="double"/>
      </w:rPr>
      <w:t>Spring Core Training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30BA7"/>
    <w:multiLevelType w:val="hybridMultilevel"/>
    <w:tmpl w:val="79AE6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DB55D6E"/>
    <w:multiLevelType w:val="hybridMultilevel"/>
    <w:tmpl w:val="EE8E4844"/>
    <w:lvl w:ilvl="0" w:tplc="DBE445C4">
      <w:start w:val="5"/>
      <w:numFmt w:val="bullet"/>
      <w:lvlText w:val="-"/>
      <w:lvlJc w:val="left"/>
      <w:pPr>
        <w:ind w:left="720" w:hanging="360"/>
      </w:pPr>
      <w:rPr>
        <w:rFonts w:ascii="Calibri" w:eastAsiaTheme="minorHAnsi" w:hAnsi="Calibri" w:cs="Calibri" w:hint="default"/>
        <w:sz w:val="3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3F1F3976"/>
    <w:multiLevelType w:val="hybridMultilevel"/>
    <w:tmpl w:val="8514AF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3F36B0C"/>
    <w:multiLevelType w:val="hybridMultilevel"/>
    <w:tmpl w:val="BDB2CFD0"/>
    <w:lvl w:ilvl="0" w:tplc="F4F059AE">
      <w:start w:val="1"/>
      <w:numFmt w:val="decimal"/>
      <w:lvlText w:val="%1."/>
      <w:lvlJc w:val="left"/>
      <w:pPr>
        <w:ind w:left="720" w:hanging="360"/>
      </w:pPr>
      <w:rPr>
        <w:rFonts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8623BC0"/>
    <w:multiLevelType w:val="hybridMultilevel"/>
    <w:tmpl w:val="873A538E"/>
    <w:lvl w:ilvl="0" w:tplc="78246596">
      <w:start w:val="5"/>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DBC10EE"/>
    <w:multiLevelType w:val="hybridMultilevel"/>
    <w:tmpl w:val="AC1C252A"/>
    <w:lvl w:ilvl="0" w:tplc="0DBE81C4">
      <w:start w:val="1"/>
      <w:numFmt w:val="decimal"/>
      <w:lvlText w:val="%1)"/>
      <w:lvlJc w:val="left"/>
      <w:pPr>
        <w:ind w:left="787" w:hanging="360"/>
      </w:pPr>
      <w:rPr>
        <w:rFonts w:hint="default"/>
        <w:b w:val="0"/>
        <w:u w:val="none"/>
      </w:rPr>
    </w:lvl>
    <w:lvl w:ilvl="1" w:tplc="40090019" w:tentative="1">
      <w:start w:val="1"/>
      <w:numFmt w:val="lowerLetter"/>
      <w:lvlText w:val="%2."/>
      <w:lvlJc w:val="left"/>
      <w:pPr>
        <w:ind w:left="1507" w:hanging="360"/>
      </w:pPr>
    </w:lvl>
    <w:lvl w:ilvl="2" w:tplc="4009001B" w:tentative="1">
      <w:start w:val="1"/>
      <w:numFmt w:val="lowerRoman"/>
      <w:lvlText w:val="%3."/>
      <w:lvlJc w:val="right"/>
      <w:pPr>
        <w:ind w:left="2227" w:hanging="180"/>
      </w:pPr>
    </w:lvl>
    <w:lvl w:ilvl="3" w:tplc="4009000F" w:tentative="1">
      <w:start w:val="1"/>
      <w:numFmt w:val="decimal"/>
      <w:lvlText w:val="%4."/>
      <w:lvlJc w:val="left"/>
      <w:pPr>
        <w:ind w:left="2947" w:hanging="360"/>
      </w:pPr>
    </w:lvl>
    <w:lvl w:ilvl="4" w:tplc="40090019" w:tentative="1">
      <w:start w:val="1"/>
      <w:numFmt w:val="lowerLetter"/>
      <w:lvlText w:val="%5."/>
      <w:lvlJc w:val="left"/>
      <w:pPr>
        <w:ind w:left="3667" w:hanging="360"/>
      </w:pPr>
    </w:lvl>
    <w:lvl w:ilvl="5" w:tplc="4009001B" w:tentative="1">
      <w:start w:val="1"/>
      <w:numFmt w:val="lowerRoman"/>
      <w:lvlText w:val="%6."/>
      <w:lvlJc w:val="right"/>
      <w:pPr>
        <w:ind w:left="4387" w:hanging="180"/>
      </w:pPr>
    </w:lvl>
    <w:lvl w:ilvl="6" w:tplc="4009000F" w:tentative="1">
      <w:start w:val="1"/>
      <w:numFmt w:val="decimal"/>
      <w:lvlText w:val="%7."/>
      <w:lvlJc w:val="left"/>
      <w:pPr>
        <w:ind w:left="5107" w:hanging="360"/>
      </w:pPr>
    </w:lvl>
    <w:lvl w:ilvl="7" w:tplc="40090019" w:tentative="1">
      <w:start w:val="1"/>
      <w:numFmt w:val="lowerLetter"/>
      <w:lvlText w:val="%8."/>
      <w:lvlJc w:val="left"/>
      <w:pPr>
        <w:ind w:left="5827" w:hanging="360"/>
      </w:pPr>
    </w:lvl>
    <w:lvl w:ilvl="8" w:tplc="4009001B" w:tentative="1">
      <w:start w:val="1"/>
      <w:numFmt w:val="lowerRoman"/>
      <w:lvlText w:val="%9."/>
      <w:lvlJc w:val="right"/>
      <w:pPr>
        <w:ind w:left="6547" w:hanging="180"/>
      </w:pPr>
    </w:lvl>
  </w:abstractNum>
  <w:abstractNum w:abstractNumId="27"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3"/>
  </w:num>
  <w:num w:numId="3">
    <w:abstractNumId w:val="11"/>
  </w:num>
  <w:num w:numId="4">
    <w:abstractNumId w:val="27"/>
  </w:num>
  <w:num w:numId="5">
    <w:abstractNumId w:val="14"/>
  </w:num>
  <w:num w:numId="6">
    <w:abstractNumId w:val="18"/>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4"/>
  </w:num>
  <w:num w:numId="21">
    <w:abstractNumId w:val="20"/>
  </w:num>
  <w:num w:numId="22">
    <w:abstractNumId w:val="12"/>
  </w:num>
  <w:num w:numId="23">
    <w:abstractNumId w:val="28"/>
  </w:num>
  <w:num w:numId="24">
    <w:abstractNumId w:val="22"/>
  </w:num>
  <w:num w:numId="25">
    <w:abstractNumId w:val="26"/>
  </w:num>
  <w:num w:numId="26">
    <w:abstractNumId w:val="10"/>
  </w:num>
  <w:num w:numId="27">
    <w:abstractNumId w:val="25"/>
  </w:num>
  <w:num w:numId="28">
    <w:abstractNumId w:val="15"/>
  </w:num>
  <w:num w:numId="29">
    <w:abstractNumId w:val="1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dhanshu">
    <w15:presenceInfo w15:providerId="None" w15:userId="Sudhansh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391"/>
    <w:rsid w:val="00017B90"/>
    <w:rsid w:val="0003159F"/>
    <w:rsid w:val="00040EE3"/>
    <w:rsid w:val="00042A14"/>
    <w:rsid w:val="000616E1"/>
    <w:rsid w:val="0006579D"/>
    <w:rsid w:val="000916D6"/>
    <w:rsid w:val="00096AC9"/>
    <w:rsid w:val="000A44A1"/>
    <w:rsid w:val="000B21E1"/>
    <w:rsid w:val="000C6B07"/>
    <w:rsid w:val="000F4544"/>
    <w:rsid w:val="00104F1C"/>
    <w:rsid w:val="00117745"/>
    <w:rsid w:val="00124D69"/>
    <w:rsid w:val="001364E8"/>
    <w:rsid w:val="001423BB"/>
    <w:rsid w:val="00147ED4"/>
    <w:rsid w:val="001603CC"/>
    <w:rsid w:val="001830B3"/>
    <w:rsid w:val="001846C6"/>
    <w:rsid w:val="00197A89"/>
    <w:rsid w:val="001A5E58"/>
    <w:rsid w:val="001D0AD8"/>
    <w:rsid w:val="001E5FC1"/>
    <w:rsid w:val="002068B9"/>
    <w:rsid w:val="00211661"/>
    <w:rsid w:val="002143C7"/>
    <w:rsid w:val="0021481A"/>
    <w:rsid w:val="0021763E"/>
    <w:rsid w:val="00234473"/>
    <w:rsid w:val="002405F7"/>
    <w:rsid w:val="00245F56"/>
    <w:rsid w:val="002469FF"/>
    <w:rsid w:val="00263F4A"/>
    <w:rsid w:val="00267371"/>
    <w:rsid w:val="00275DF6"/>
    <w:rsid w:val="00285DCF"/>
    <w:rsid w:val="00291178"/>
    <w:rsid w:val="002C2874"/>
    <w:rsid w:val="00304E08"/>
    <w:rsid w:val="00307357"/>
    <w:rsid w:val="00307712"/>
    <w:rsid w:val="003078DF"/>
    <w:rsid w:val="00320B7E"/>
    <w:rsid w:val="003534F0"/>
    <w:rsid w:val="003579E4"/>
    <w:rsid w:val="00362EA1"/>
    <w:rsid w:val="00363388"/>
    <w:rsid w:val="00381CD6"/>
    <w:rsid w:val="003923FD"/>
    <w:rsid w:val="003942A2"/>
    <w:rsid w:val="003C0F1B"/>
    <w:rsid w:val="003C707E"/>
    <w:rsid w:val="003D5750"/>
    <w:rsid w:val="003E0CD2"/>
    <w:rsid w:val="003F1677"/>
    <w:rsid w:val="00442AA3"/>
    <w:rsid w:val="00447118"/>
    <w:rsid w:val="0045634F"/>
    <w:rsid w:val="00471984"/>
    <w:rsid w:val="00472249"/>
    <w:rsid w:val="00475F17"/>
    <w:rsid w:val="00491C1D"/>
    <w:rsid w:val="004956E2"/>
    <w:rsid w:val="004F28BD"/>
    <w:rsid w:val="004F653A"/>
    <w:rsid w:val="00504B0F"/>
    <w:rsid w:val="00511F2E"/>
    <w:rsid w:val="00527782"/>
    <w:rsid w:val="00540DC2"/>
    <w:rsid w:val="00565DB9"/>
    <w:rsid w:val="005737AC"/>
    <w:rsid w:val="005755E1"/>
    <w:rsid w:val="00582D59"/>
    <w:rsid w:val="0058765D"/>
    <w:rsid w:val="00595B05"/>
    <w:rsid w:val="005A5D76"/>
    <w:rsid w:val="005B4538"/>
    <w:rsid w:val="005C772E"/>
    <w:rsid w:val="005F395A"/>
    <w:rsid w:val="00626240"/>
    <w:rsid w:val="00645252"/>
    <w:rsid w:val="00646732"/>
    <w:rsid w:val="00655E02"/>
    <w:rsid w:val="00665E21"/>
    <w:rsid w:val="006A12DE"/>
    <w:rsid w:val="006C26C2"/>
    <w:rsid w:val="006D3D74"/>
    <w:rsid w:val="006D3DF1"/>
    <w:rsid w:val="006E2AE6"/>
    <w:rsid w:val="006F0E6A"/>
    <w:rsid w:val="006F790E"/>
    <w:rsid w:val="0070633A"/>
    <w:rsid w:val="007204C7"/>
    <w:rsid w:val="007459E6"/>
    <w:rsid w:val="007466A8"/>
    <w:rsid w:val="00755432"/>
    <w:rsid w:val="00761CC6"/>
    <w:rsid w:val="007A2FB4"/>
    <w:rsid w:val="007A3B12"/>
    <w:rsid w:val="007E1728"/>
    <w:rsid w:val="008141EB"/>
    <w:rsid w:val="00815DA6"/>
    <w:rsid w:val="008212E8"/>
    <w:rsid w:val="00825055"/>
    <w:rsid w:val="0083569A"/>
    <w:rsid w:val="0083608B"/>
    <w:rsid w:val="00866AFF"/>
    <w:rsid w:val="008925DF"/>
    <w:rsid w:val="008A5052"/>
    <w:rsid w:val="008D604A"/>
    <w:rsid w:val="008F6396"/>
    <w:rsid w:val="009602CB"/>
    <w:rsid w:val="00973CE6"/>
    <w:rsid w:val="00975F9F"/>
    <w:rsid w:val="0099366D"/>
    <w:rsid w:val="00996D71"/>
    <w:rsid w:val="009B5421"/>
    <w:rsid w:val="009D74ED"/>
    <w:rsid w:val="009F6B17"/>
    <w:rsid w:val="009F6D2E"/>
    <w:rsid w:val="00A14E44"/>
    <w:rsid w:val="00A151EB"/>
    <w:rsid w:val="00A16845"/>
    <w:rsid w:val="00A5184E"/>
    <w:rsid w:val="00A52419"/>
    <w:rsid w:val="00A734FE"/>
    <w:rsid w:val="00A8791B"/>
    <w:rsid w:val="00A87CA3"/>
    <w:rsid w:val="00A9204E"/>
    <w:rsid w:val="00A94A43"/>
    <w:rsid w:val="00AA31A7"/>
    <w:rsid w:val="00AB4530"/>
    <w:rsid w:val="00AB483C"/>
    <w:rsid w:val="00B160D5"/>
    <w:rsid w:val="00B24DD7"/>
    <w:rsid w:val="00B4027B"/>
    <w:rsid w:val="00B44D08"/>
    <w:rsid w:val="00B55503"/>
    <w:rsid w:val="00B57FC5"/>
    <w:rsid w:val="00B75F3F"/>
    <w:rsid w:val="00B7614E"/>
    <w:rsid w:val="00B955C7"/>
    <w:rsid w:val="00BA0C62"/>
    <w:rsid w:val="00BB0AA4"/>
    <w:rsid w:val="00BC06AE"/>
    <w:rsid w:val="00BC72A6"/>
    <w:rsid w:val="00BE5ACF"/>
    <w:rsid w:val="00BF1B28"/>
    <w:rsid w:val="00BF25F4"/>
    <w:rsid w:val="00C3153B"/>
    <w:rsid w:val="00C31BA2"/>
    <w:rsid w:val="00C3578A"/>
    <w:rsid w:val="00C35C90"/>
    <w:rsid w:val="00C66D2D"/>
    <w:rsid w:val="00C70CC9"/>
    <w:rsid w:val="00C872E3"/>
    <w:rsid w:val="00CA52E1"/>
    <w:rsid w:val="00CC2A62"/>
    <w:rsid w:val="00CF1B5C"/>
    <w:rsid w:val="00CF6959"/>
    <w:rsid w:val="00D11391"/>
    <w:rsid w:val="00D1498F"/>
    <w:rsid w:val="00D214CA"/>
    <w:rsid w:val="00D2191C"/>
    <w:rsid w:val="00D22017"/>
    <w:rsid w:val="00D54469"/>
    <w:rsid w:val="00D57E0D"/>
    <w:rsid w:val="00D64FE2"/>
    <w:rsid w:val="00D74AB0"/>
    <w:rsid w:val="00D83C25"/>
    <w:rsid w:val="00DB0F9F"/>
    <w:rsid w:val="00DB7BAC"/>
    <w:rsid w:val="00DC74AF"/>
    <w:rsid w:val="00DF230D"/>
    <w:rsid w:val="00E33986"/>
    <w:rsid w:val="00E37E38"/>
    <w:rsid w:val="00E468FC"/>
    <w:rsid w:val="00E46B1A"/>
    <w:rsid w:val="00E51182"/>
    <w:rsid w:val="00E958BF"/>
    <w:rsid w:val="00EC208C"/>
    <w:rsid w:val="00EC5AE3"/>
    <w:rsid w:val="00EC6300"/>
    <w:rsid w:val="00ED58B1"/>
    <w:rsid w:val="00ED6116"/>
    <w:rsid w:val="00EE1BE0"/>
    <w:rsid w:val="00EF7954"/>
    <w:rsid w:val="00F11709"/>
    <w:rsid w:val="00F220E5"/>
    <w:rsid w:val="00F45C39"/>
    <w:rsid w:val="00F5353E"/>
    <w:rsid w:val="00F678A4"/>
    <w:rsid w:val="00F81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64A04"/>
  <w15:chartTrackingRefBased/>
  <w15:docId w15:val="{31D3DB86-1718-45F2-B97D-8C3CC1319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442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024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martinfowler.com/articles/injection.html" TargetMode="External"/><Relationship Id="rId2" Type="http://schemas.openxmlformats.org/officeDocument/2006/relationships/hyperlink" Target="https://docs.spring.io/spring/docs/3.2.x/spring-framework-reference/html/overview.html" TargetMode="External"/><Relationship Id="rId1" Type="http://schemas.openxmlformats.org/officeDocument/2006/relationships/hyperlink" Target="https://docs.spring.io/spring/docs/3.2.x/spring-framework-reference/html/beans.html" TargetMode="External"/><Relationship Id="rId5" Type="http://schemas.openxmlformats.org/officeDocument/2006/relationships/image" Target="media/image4.emf"/><Relationship Id="rId4" Type="http://schemas.openxmlformats.org/officeDocument/2006/relationships/image" Target="media/image1.emf"/></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2" Type="http://schemas.openxmlformats.org/officeDocument/2006/relationships/hyperlink" Target="mailto:Sudhanshu.w@testyantra.com" TargetMode="External"/><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dhanshu\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5101B1-8884-4FC6-A298-446CAF223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4530</TotalTime>
  <Pages>11</Pages>
  <Words>1811</Words>
  <Characters>10326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Sudhanshu;TYP995</dc:creator>
  <cp:keywords>USTraining;springCore;springCoreUS</cp:keywords>
  <dc:description/>
  <cp:lastModifiedBy>Sudhanshu</cp:lastModifiedBy>
  <cp:revision>143</cp:revision>
  <dcterms:created xsi:type="dcterms:W3CDTF">2019-06-05T08:50:00Z</dcterms:created>
  <dcterms:modified xsi:type="dcterms:W3CDTF">2019-06-21T12:40:00Z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